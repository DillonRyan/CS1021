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0AE" w:rsidRDefault="009E43E6">
      <w:pPr>
        <w:spacing w:before="4" w:line="100" w:lineRule="exact"/>
        <w:rPr>
          <w:sz w:val="10"/>
          <w:szCs w:val="10"/>
        </w:rPr>
      </w:pPr>
      <w:r>
        <w:pict>
          <v:group id="_x0000_s1080" style="position:absolute;margin-left:600.15pt;margin-top:-25.2pt;width:0;height:842.25pt;z-index:-251663360;mso-position-horizontal-relative:page;mso-position-vertical-relative:page" coordorigin="12003,-504" coordsize="0,16845">
            <v:shape id="_x0000_s1081" style="position:absolute;left:12003;top:-504;width:0;height:16845" coordorigin="12003,-504" coordsize="0,16845" path="m12003,r,15840e" filled="f" strokecolor="#fd8537" strokeweight="2.25pt">
              <v:path arrowok="t"/>
            </v:shape>
            <w10:wrap anchorx="page" anchory="page"/>
          </v:group>
        </w:pict>
      </w:r>
      <w:r>
        <w:pict>
          <v:group id="_x0000_s1065" style="position:absolute;margin-left:458.5pt;margin-top:0;width:134.45pt;height:11in;z-index:-251664384;mso-position-horizontal-relative:page;mso-position-vertical-relative:page" coordorigin="9170" coordsize="2689,158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9" type="#_x0000_t75" style="position:absolute;left:10349;top:-504;width:1510;height:16848">
              <v:imagedata r:id="rId7" o:title=""/>
            </v:shape>
            <v:shape id="_x0000_s1078" style="position:absolute;left:10033;top:-504;width:0;height:16848" coordorigin="10033,-504" coordsize="0,16848" path="m10033,r,15840e" filled="f" strokecolor="#fdcead" strokeweight="1pt">
              <v:path arrowok="t"/>
            </v:shape>
            <v:shape id="_x0000_s1077" style="position:absolute;left:10260;top:-504;width:0;height:16848" coordorigin="10260,-504" coordsize="0,16848" path="m10260,r,15840e" filled="f" strokecolor="#fdcead" strokeweight="4.5pt">
              <v:path arrowok="t"/>
            </v:shape>
            <v:shape id="_x0000_s1076" style="position:absolute;left:9696;top:-504;width:0;height:16843" coordorigin="9696,-504" coordsize="0,16843" path="m9696,r,15840e" filled="f" strokecolor="#fde6d5" strokeweight="2.25pt">
              <v:path arrowok="t"/>
            </v:shape>
            <v:shape id="_x0000_s1075" style="position:absolute;left:9210;top:12008;width:1735;height:1687" coordorigin="9210,12008" coordsize="1735,1687" path="m9210,12852r3,69l9221,12989r14,66l9254,13119r24,61l9307,13240r33,56l9377,13350r42,51l9464,13448r49,44l9565,13533r55,36l9679,13601r61,28l9803,13652r66,19l9937,13684r69,9l10077,13695r71,-2l10218,13684r68,-13l10351,13652r64,-23l10476,13601r58,-32l10589,13533r53,-41l10691,13448r45,-47l10777,13350r38,-54l10848,13240r28,-60l10900,13119r19,-64l10933,12989r9,-68l10945,12852r-3,-69l10933,12715r-14,-66l10900,12585r-24,-61l10848,12464r-33,-56l10777,12354r-41,-51l10691,12255r-49,-44l10589,12171r-55,-36l10476,12103r-61,-28l10351,12051r-65,-18l10218,12019r-70,-8l10077,12008r-71,3l9937,12019r-68,14l9803,12051r-63,24l9679,12103r-59,32l9565,12171r-52,40l9464,12255r-45,48l9377,12354r-37,54l9307,12464r-29,60l9254,12585r-19,64l9221,12715r-8,68l9210,12852xe" fillcolor="#fd8537" stroked="f">
              <v:path arrowok="t"/>
            </v:shape>
            <v:shape id="_x0000_s1074" style="position:absolute;left:9180;top:11979;width:1795;height:1747" coordorigin="9180,11979" coordsize="1795,1747" path="m10078,13725r92,-4l10259,13708r85,-22l10427,13657r78,-37l10579,13576r69,-50l10712,13469r58,-62l10821,13340r45,-72l10904,13192r30,-81l10957,13027r13,-86l10975,12851r-2,-45l10964,12718r-18,-85l10920,12551r-34,-79l10844,12398r-48,-70l10741,12264r-61,-59l10613,12151r-71,-47l10465,12064r-80,-33l10301,12006r-88,-17l10123,11980r-46,-1l10030,11980r-90,9l9853,12006r-85,26l9688,12065r-76,40l9540,12152r-66,54l9413,12265r-55,65l9310,12399r-42,75l9234,12552r-26,82l9190,12720r-9,88l9180,12853r1,45l9190,12986r19,85l9210,12982r-5,-42l9201,12896r,-88l9210,12722r18,-83l9253,12559r33,-77l9327,12410r47,-69l9428,12278r59,-58l9552,12168r70,-46l9697,12083r79,-33l9858,12025r85,-17l10032,12000r45,-1l10122,12000r89,8l10296,12025r83,25l10457,12082r75,40l10602,12168r65,52l10726,12278r54,63l10827,12409r41,73l10901,12558r26,80l10944,12722r9,86l10955,12852r-2,44l10944,12982r-17,83l10901,13145r-33,77l10828,13294r-48,69l10727,13426r-60,58l10602,13536r-70,46l10458,13621r-79,33l10297,13679r-86,17l10123,13704r-45,1l10032,13704r-88,-8l9858,13679r-82,-25l9697,13621r-74,-39l9553,13536r-65,-52l9428,13426r-53,-63l9327,13295r-40,-73l9269,13184r20,85l9310,13306r24,35l9359,13375r27,33l9414,13440r30,30l9475,13499r32,28l9541,13553r36,24l9613,13600r38,20l9689,13640r40,17l9770,13673r41,13l9854,13698r43,10l9942,13715r44,6l10032,13724r46,1xe" fillcolor="#fd8537" stroked="f">
              <v:path arrowok="t"/>
            </v:shape>
            <v:shape id="_x0000_s1073" style="position:absolute;left:9180;top:11979;width:1795;height:1747" coordorigin="9180,11979" coordsize="1795,1747" path="m9289,13269r-20,-85l9253,13146r-13,-40l9228,13066r-10,-42l9210,12982r-1,89l9221,13113r14,40l9251,13193r18,39l9289,13269xe" fillcolor="#fd8537" stroked="f">
              <v:path arrowok="t"/>
            </v:shape>
            <v:shape id="_x0000_s1072" style="position:absolute;left:9180;top:11979;width:1795;height:1747" coordorigin="9180,11979" coordsize="1795,1747" path="m9322,13204r-17,-36l9290,13131r-13,-38l9266,13054r-9,-39l9258,13100r29,76l9323,13249r43,69l9415,13382r56,59l9532,13495r66,48l9668,13585r75,35l9822,13648r82,20l9989,13681r88,4l10121,13684r87,-8l10291,13659r81,-24l10449,13603r73,-38l10590,13520r64,-51l10712,13412r52,-61l10810,13284r40,-71l10883,13139r25,-79l10925,12979r8,-84l10935,12852r-2,-43l10925,12725r-17,-81l10883,12566r-33,-75l10811,12420r-47,-66l10712,12292r-58,-57l10590,12184r-68,-45l10449,12101r-77,-32l10292,12045r-84,-17l10122,12020r-44,-1l10033,12020r-86,8l9863,12045r-80,24l9706,12101r-73,38l9565,12184r-64,51l9443,12292r-53,61l9344,12420r-39,71l9272,12565r-25,79l9230,12725r-9,84l9220,12852r1,43l9224,12937r6,42l9237,13020r3,-169l9241,12809r9,-81l9266,12648r25,-76l9323,12499r38,-69l9407,12365r51,-60l9515,12250r62,-50l9643,12156r72,-38l9790,12088r79,-24l9950,12048r85,-8l10078,12039r43,1l10206,12048r81,16l10366,12088r75,31l10512,12157r67,44l10641,12251r57,55l10749,12366r45,65l10833,12500r31,73l10889,12650r16,79l10913,12811r2,42l10913,12895r-8,81l10888,13056r-24,76l10832,13205r-39,69l10748,13339r-51,60l10640,13454r-62,50l10511,13548r-71,37l10365,13616r-79,24l10204,13656r-84,8l10076,13665r-43,-1l9949,13656r-82,-16l9788,13616r-75,-31l9642,13547r-66,-44l9513,13453r-56,-55l9406,13338r-45,-65l9322,13204xe" fillcolor="#fd8537" stroked="f">
              <v:path arrowok="t"/>
            </v:shape>
            <v:shape id="_x0000_s1071" style="position:absolute;left:9180;top:11979;width:1795;height:1747" coordorigin="9180,11979" coordsize="1795,1747" path="m9249,12975r-5,-41l9241,12893r-1,-42l9237,13020r10,40l9258,13100r-1,-85l9249,12975xe" fillcolor="#fd8537" stroked="f">
              <v:path arrowok="t"/>
            </v:shape>
            <v:shape id="_x0000_s1070" style="position:absolute;left:9618;top:14266;width:297;height:303" coordorigin="9618,14266" coordsize="297,303" path="m9915,14417r-2,-23l9908,14372r-8,-21l9889,14332r-13,-17l9860,14300r-17,-13l9823,14277r-20,-7l9780,14266r-13,l9744,14267r-22,6l9702,14281r-19,11l9667,14306r-15,15l9639,14339r-9,20l9623,14381r-4,22l9618,14417r2,23l9625,14463r8,20l9644,14502r13,18l9673,14535r18,12l9710,14557r21,7l9753,14568r14,1l9790,14567r21,-5l9831,14554r19,-11l9867,14529r15,-16l9894,14495r10,-20l9911,14454r3,-23l9915,14417xe" fillcolor="#fd8537" stroked="f">
              <v:path arrowok="t"/>
            </v:shape>
            <v:shape id="_x0000_s1069" style="position:absolute;left:9589;top:14276;width:317;height:323" coordorigin="9589,14276" coordsize="317,323" path="m9654,14455r-3,-12l9653,14497r7,11l9658,14466r-4,-11xe" fillcolor="#fd8537" stroked="f">
              <v:path arrowok="t"/>
            </v:shape>
            <v:shape id="_x0000_s1068" style="position:absolute;left:9589;top:14276;width:317;height:323" coordorigin="9589,14276" coordsize="317,323" path="m9618,14517r10,14l9621,14480r-6,-15l9612,14449r-3,-16l9609,14417r,85l9618,14517xe" fillcolor="#fd8537" stroked="f">
              <v:path arrowok="t"/>
            </v:shape>
            <v:shape id="_x0000_s1067" style="position:absolute;left:9589;top:14276;width:317;height:323" coordorigin="9589,14276" coordsize="317,323" path="m9589,14416r,18l9592,14452r4,18l9602,14487r7,15l9609,14417r,-17l9612,14384r4,-15l9621,14354r7,-14l9636,14327r9,-13l9655,14303r11,-11l9679,14283r13,-8l9706,14268r14,-5l9735,14259r16,-2l9767,14256r17,1l9799,14259r15,4l9829,14269r14,7l9856,14284r12,9l9879,14304r10,11l9898,14327r8,14l9913,14355r5,15l9922,14385r2,16l9925,14418r-1,16l9922,14450r-4,16l9913,14480r-7,15l9898,14508r-9,12l9878,14532r-11,10l9855,14551r-13,8l9828,14566r-15,6l9798,14575r-16,3l9766,14579r-16,-1l9735,14575r-16,-4l9705,14566r-14,-7l9678,14551r-12,-10l9655,14531r-11,-11l9635,14507r-8,-13l9621,14480r7,51l9640,14544r12,12l9665,14567r16,9l9696,14584r16,6l9730,14595r17,3l9765,14599r18,-1l9801,14595r17,-4l9835,14585r16,-8l9865,14569r15,-11l9892,14546r12,-12l9914,14520r9,-15l9931,14489r6,-16l9941,14455r3,-18l9945,14419r-1,-19l9942,14382r-4,-17l9932,14348r-8,-16l9915,14317r-10,-14l9894,14290r-12,-12l9868,14268r-15,-9l9838,14251r-17,-7l9804,14240r-17,-3l9768,14236r-18,1l9732,14239r-17,4l9699,14250r-16,7l9668,14266r-14,11l9642,14288r-12,13l9620,14315r-9,15l9603,14346r-6,16l9592,14380r-2,17l9589,14416xe" fillcolor="#fd8537" stroked="f">
              <v:path arrowok="t"/>
            </v:shape>
            <v:shape id="_x0000_s1066" style="position:absolute;left:9589;top:14276;width:317;height:323" coordorigin="9589,14276" coordsize="317,323" path="m9677,14496r-7,-9l9664,14477r-6,-11l9660,14508r9,10l9679,14527r11,8l9701,14542r13,6l9726,14553r13,3l9753,14558r14,1l9781,14558r14,-2l9808,14552r13,-4l9833,14542r12,-8l9855,14526r10,-9l9874,14507r8,-11l9889,14484r5,-12l9899,14459r3,-14l9905,14431r,-14l9904,14402r-2,-14l9899,14375r-5,-13l9888,14349r-7,-11l9873,14327r-9,-10l9854,14308r-10,-8l9832,14293r-12,-6l9807,14282r-13,-3l9780,14276r-14,l9752,14276r-13,3l9725,14282r-12,5l9701,14293r-12,7l9679,14308r-10,9l9660,14328r-8,10l9645,14350r-6,13l9635,14376r-4,13l9629,14403r,15l9629,14432r2,14l9635,14460r5,13l9646,14485r7,12l9651,14443r-2,-12l9649,14419r,-13l9651,14394r2,-11l9657,14371r5,-10l9668,14350r7,-9l9682,14332r9,-8l9700,14317r10,-6l9720,14306r10,-4l9742,14299r11,-3l9765,14296r12,l9789,14298r11,3l9811,14304r11,6l9832,14316r9,6l9849,14330r8,9l9864,14348r6,10l9875,14369r4,10l9882,14391r2,12l9885,14416r,12l9883,14441r-3,11l9876,14464r-4,10l9866,14484r-7,10l9851,14502r-8,8l9834,14517r-10,7l9814,14529r-10,4l9792,14536r-12,2l9768,14539r-12,-1l9744,14537r-11,-3l9722,14530r-10,-5l9702,14519r-9,-7l9684,14504r-7,-8xe" fillcolor="#fd8537" stroked="f">
              <v:path arrowok="t"/>
            </v:shape>
            <w10:wrap anchorx="page" anchory="page"/>
          </v:group>
        </w:pict>
      </w:r>
    </w:p>
    <w:p w:rsidR="007000AE" w:rsidRDefault="007000AE">
      <w:pPr>
        <w:spacing w:line="200" w:lineRule="exact"/>
      </w:pPr>
    </w:p>
    <w:p w:rsidR="007000AE" w:rsidRDefault="007000AE">
      <w:pPr>
        <w:spacing w:line="200" w:lineRule="exact"/>
      </w:pPr>
    </w:p>
    <w:p w:rsidR="007000AE" w:rsidRDefault="007000AE">
      <w:pPr>
        <w:spacing w:line="200" w:lineRule="exact"/>
      </w:pPr>
    </w:p>
    <w:p w:rsidR="007000AE" w:rsidRDefault="007000AE">
      <w:pPr>
        <w:spacing w:line="200" w:lineRule="exact"/>
      </w:pPr>
    </w:p>
    <w:p w:rsidR="007000AE" w:rsidRDefault="007000AE">
      <w:pPr>
        <w:spacing w:line="200" w:lineRule="exact"/>
      </w:pPr>
    </w:p>
    <w:p w:rsidR="007000AE" w:rsidRDefault="007000AE">
      <w:pPr>
        <w:spacing w:line="200" w:lineRule="exact"/>
      </w:pPr>
    </w:p>
    <w:p w:rsidR="007000AE" w:rsidRDefault="007000AE">
      <w:pPr>
        <w:spacing w:line="200" w:lineRule="exact"/>
      </w:pPr>
    </w:p>
    <w:p w:rsidR="007000AE" w:rsidRDefault="007000AE">
      <w:pPr>
        <w:spacing w:line="200" w:lineRule="exact"/>
      </w:pPr>
    </w:p>
    <w:p w:rsidR="007000AE" w:rsidRDefault="007000AE">
      <w:pPr>
        <w:spacing w:line="200" w:lineRule="exact"/>
      </w:pPr>
    </w:p>
    <w:p w:rsidR="007000AE" w:rsidRDefault="007000AE">
      <w:pPr>
        <w:spacing w:line="200" w:lineRule="exact"/>
      </w:pPr>
    </w:p>
    <w:p w:rsidR="007000AE" w:rsidRDefault="007000AE">
      <w:pPr>
        <w:spacing w:line="200" w:lineRule="exact"/>
      </w:pPr>
    </w:p>
    <w:p w:rsidR="007000AE" w:rsidRDefault="007000AE">
      <w:pPr>
        <w:spacing w:line="200" w:lineRule="exact"/>
      </w:pPr>
    </w:p>
    <w:p w:rsidR="007000AE" w:rsidRDefault="007000AE">
      <w:pPr>
        <w:spacing w:line="200" w:lineRule="exact"/>
      </w:pPr>
    </w:p>
    <w:p w:rsidR="007000AE" w:rsidRDefault="007000AE">
      <w:pPr>
        <w:spacing w:line="200" w:lineRule="exact"/>
      </w:pPr>
    </w:p>
    <w:p w:rsidR="007000AE" w:rsidRDefault="007000AE">
      <w:pPr>
        <w:spacing w:line="200" w:lineRule="exact"/>
      </w:pPr>
    </w:p>
    <w:p w:rsidR="007000AE" w:rsidRDefault="007000AE">
      <w:pPr>
        <w:spacing w:line="200" w:lineRule="exact"/>
      </w:pPr>
    </w:p>
    <w:p w:rsidR="007000AE" w:rsidRDefault="007000AE">
      <w:pPr>
        <w:spacing w:line="200" w:lineRule="exact"/>
      </w:pPr>
    </w:p>
    <w:p w:rsidR="007000AE" w:rsidRDefault="007000AE">
      <w:pPr>
        <w:spacing w:line="200" w:lineRule="exact"/>
      </w:pPr>
    </w:p>
    <w:p w:rsidR="007000AE" w:rsidRDefault="007000AE">
      <w:pPr>
        <w:spacing w:line="200" w:lineRule="exact"/>
      </w:pPr>
    </w:p>
    <w:p w:rsidR="007000AE" w:rsidRDefault="007000AE">
      <w:pPr>
        <w:spacing w:line="200" w:lineRule="exact"/>
      </w:pPr>
    </w:p>
    <w:p w:rsidR="007000AE" w:rsidRDefault="007000AE">
      <w:pPr>
        <w:spacing w:line="200" w:lineRule="exact"/>
      </w:pPr>
    </w:p>
    <w:p w:rsidR="007000AE" w:rsidRDefault="007000AE">
      <w:pPr>
        <w:spacing w:line="200" w:lineRule="exact"/>
      </w:pPr>
    </w:p>
    <w:p w:rsidR="007000AE" w:rsidRDefault="002E0FA5">
      <w:pPr>
        <w:spacing w:line="640" w:lineRule="exact"/>
        <w:ind w:left="224"/>
        <w:rPr>
          <w:sz w:val="56"/>
          <w:szCs w:val="56"/>
        </w:rPr>
      </w:pPr>
      <w:r>
        <w:rPr>
          <w:color w:val="234583"/>
          <w:spacing w:val="18"/>
          <w:position w:val="-1"/>
          <w:sz w:val="56"/>
          <w:szCs w:val="56"/>
        </w:rPr>
        <w:t>CS1021 ASSIGMENT 2</w:t>
      </w:r>
    </w:p>
    <w:p w:rsidR="007000AE" w:rsidRDefault="007000AE">
      <w:pPr>
        <w:spacing w:before="6" w:line="100" w:lineRule="exact"/>
        <w:rPr>
          <w:sz w:val="11"/>
          <w:szCs w:val="11"/>
        </w:rPr>
      </w:pPr>
    </w:p>
    <w:p w:rsidR="007000AE" w:rsidRDefault="007000AE">
      <w:pPr>
        <w:spacing w:before="2" w:line="260" w:lineRule="exact"/>
        <w:rPr>
          <w:sz w:val="26"/>
          <w:szCs w:val="26"/>
        </w:rPr>
      </w:pPr>
    </w:p>
    <w:p w:rsidR="007000AE" w:rsidRDefault="00A613E3">
      <w:pPr>
        <w:ind w:left="224"/>
      </w:pPr>
      <w:r>
        <w:rPr>
          <w:color w:val="414651"/>
          <w:spacing w:val="-1"/>
          <w:w w:val="118"/>
        </w:rPr>
        <w:t>St</w:t>
      </w:r>
      <w:r>
        <w:rPr>
          <w:color w:val="414651"/>
          <w:w w:val="118"/>
        </w:rPr>
        <w:t>u</w:t>
      </w:r>
      <w:r>
        <w:rPr>
          <w:color w:val="414651"/>
          <w:spacing w:val="1"/>
          <w:w w:val="118"/>
        </w:rPr>
        <w:t>de</w:t>
      </w:r>
      <w:r>
        <w:rPr>
          <w:color w:val="414651"/>
          <w:w w:val="118"/>
        </w:rPr>
        <w:t>nt</w:t>
      </w:r>
      <w:r>
        <w:rPr>
          <w:color w:val="414651"/>
          <w:spacing w:val="9"/>
          <w:w w:val="118"/>
        </w:rPr>
        <w:t xml:space="preserve"> </w:t>
      </w:r>
      <w:r>
        <w:rPr>
          <w:color w:val="414651"/>
          <w:w w:val="118"/>
        </w:rPr>
        <w:t>nam</w:t>
      </w:r>
      <w:r>
        <w:rPr>
          <w:color w:val="414651"/>
          <w:spacing w:val="1"/>
          <w:w w:val="118"/>
        </w:rPr>
        <w:t>e</w:t>
      </w:r>
      <w:r>
        <w:rPr>
          <w:color w:val="414651"/>
          <w:w w:val="118"/>
        </w:rPr>
        <w:t>:</w:t>
      </w:r>
      <w:r>
        <w:rPr>
          <w:color w:val="414651"/>
          <w:spacing w:val="-15"/>
          <w:w w:val="118"/>
        </w:rPr>
        <w:t xml:space="preserve"> </w:t>
      </w:r>
      <w:r>
        <w:rPr>
          <w:color w:val="414651"/>
          <w:spacing w:val="-1"/>
          <w:w w:val="118"/>
        </w:rPr>
        <w:t>P</w:t>
      </w:r>
      <w:r>
        <w:rPr>
          <w:color w:val="414651"/>
          <w:spacing w:val="2"/>
          <w:w w:val="118"/>
        </w:rPr>
        <w:t>a</w:t>
      </w:r>
      <w:r>
        <w:rPr>
          <w:color w:val="414651"/>
          <w:spacing w:val="-1"/>
          <w:w w:val="118"/>
        </w:rPr>
        <w:t>t</w:t>
      </w:r>
      <w:r>
        <w:rPr>
          <w:color w:val="414651"/>
          <w:w w:val="118"/>
        </w:rPr>
        <w:t>rick</w:t>
      </w:r>
      <w:r>
        <w:rPr>
          <w:color w:val="414651"/>
          <w:spacing w:val="6"/>
          <w:w w:val="118"/>
        </w:rPr>
        <w:t xml:space="preserve"> </w:t>
      </w:r>
      <w:r w:rsidR="002E0FA5">
        <w:rPr>
          <w:color w:val="414651"/>
        </w:rPr>
        <w:t>D</w:t>
      </w:r>
      <w:r w:rsidR="002E0FA5">
        <w:rPr>
          <w:color w:val="414651"/>
          <w:spacing w:val="2"/>
        </w:rPr>
        <w:t>il</w:t>
      </w:r>
      <w:r w:rsidR="002E0FA5">
        <w:rPr>
          <w:color w:val="414651"/>
        </w:rPr>
        <w:t>l</w:t>
      </w:r>
      <w:r w:rsidR="002E0FA5">
        <w:rPr>
          <w:color w:val="414651"/>
          <w:spacing w:val="1"/>
        </w:rPr>
        <w:t>o</w:t>
      </w:r>
      <w:r w:rsidR="002E0FA5">
        <w:rPr>
          <w:color w:val="414651"/>
        </w:rPr>
        <w:t xml:space="preserve">n </w:t>
      </w:r>
      <w:r w:rsidR="002E0FA5">
        <w:rPr>
          <w:color w:val="414651"/>
          <w:spacing w:val="8"/>
        </w:rPr>
        <w:t>Ryan</w:t>
      </w:r>
    </w:p>
    <w:p w:rsidR="007000AE" w:rsidRDefault="007000AE">
      <w:pPr>
        <w:spacing w:before="5" w:line="240" w:lineRule="exact"/>
        <w:rPr>
          <w:sz w:val="24"/>
          <w:szCs w:val="24"/>
        </w:rPr>
      </w:pPr>
    </w:p>
    <w:p w:rsidR="007000AE" w:rsidRDefault="00A613E3">
      <w:pPr>
        <w:ind w:left="224"/>
      </w:pPr>
      <w:r>
        <w:rPr>
          <w:color w:val="414651"/>
          <w:spacing w:val="-1"/>
          <w:w w:val="117"/>
        </w:rPr>
        <w:t>St</w:t>
      </w:r>
      <w:r>
        <w:rPr>
          <w:color w:val="414651"/>
          <w:w w:val="117"/>
        </w:rPr>
        <w:t>u</w:t>
      </w:r>
      <w:r>
        <w:rPr>
          <w:color w:val="414651"/>
          <w:spacing w:val="1"/>
          <w:w w:val="117"/>
        </w:rPr>
        <w:t>de</w:t>
      </w:r>
      <w:r>
        <w:rPr>
          <w:color w:val="414651"/>
          <w:w w:val="117"/>
        </w:rPr>
        <w:t>nt</w:t>
      </w:r>
      <w:r>
        <w:rPr>
          <w:color w:val="414651"/>
          <w:spacing w:val="16"/>
          <w:w w:val="117"/>
        </w:rPr>
        <w:t xml:space="preserve"> </w:t>
      </w:r>
      <w:r>
        <w:rPr>
          <w:color w:val="414651"/>
          <w:w w:val="117"/>
        </w:rPr>
        <w:t>Numb</w:t>
      </w:r>
      <w:r>
        <w:rPr>
          <w:color w:val="414651"/>
          <w:spacing w:val="1"/>
          <w:w w:val="117"/>
        </w:rPr>
        <w:t>e</w:t>
      </w:r>
      <w:r>
        <w:rPr>
          <w:color w:val="414651"/>
          <w:w w:val="117"/>
        </w:rPr>
        <w:t>r:</w:t>
      </w:r>
      <w:r>
        <w:rPr>
          <w:color w:val="414651"/>
          <w:spacing w:val="-24"/>
          <w:w w:val="117"/>
        </w:rPr>
        <w:t xml:space="preserve"> </w:t>
      </w:r>
      <w:r>
        <w:rPr>
          <w:color w:val="414651"/>
          <w:spacing w:val="2"/>
          <w:w w:val="110"/>
        </w:rPr>
        <w:t>1</w:t>
      </w:r>
      <w:r>
        <w:rPr>
          <w:color w:val="414651"/>
          <w:w w:val="110"/>
        </w:rPr>
        <w:t>7</w:t>
      </w:r>
      <w:r>
        <w:rPr>
          <w:color w:val="414651"/>
          <w:spacing w:val="-1"/>
          <w:w w:val="110"/>
        </w:rPr>
        <w:t>3</w:t>
      </w:r>
      <w:r>
        <w:rPr>
          <w:color w:val="414651"/>
          <w:spacing w:val="2"/>
          <w:w w:val="110"/>
        </w:rPr>
        <w:t>4</w:t>
      </w:r>
      <w:r>
        <w:rPr>
          <w:color w:val="414651"/>
          <w:w w:val="110"/>
        </w:rPr>
        <w:t>0</w:t>
      </w:r>
      <w:r>
        <w:rPr>
          <w:color w:val="414651"/>
          <w:spacing w:val="1"/>
          <w:w w:val="110"/>
        </w:rPr>
        <w:t>3</w:t>
      </w:r>
      <w:r>
        <w:rPr>
          <w:color w:val="414651"/>
          <w:spacing w:val="2"/>
          <w:w w:val="110"/>
        </w:rPr>
        <w:t>8</w:t>
      </w:r>
      <w:r>
        <w:rPr>
          <w:color w:val="414651"/>
          <w:w w:val="110"/>
        </w:rPr>
        <w:t>2</w:t>
      </w:r>
    </w:p>
    <w:p w:rsidR="007000AE" w:rsidRDefault="007000AE">
      <w:pPr>
        <w:spacing w:before="8" w:line="240" w:lineRule="exact"/>
        <w:rPr>
          <w:sz w:val="24"/>
          <w:szCs w:val="24"/>
        </w:rPr>
      </w:pPr>
    </w:p>
    <w:p w:rsidR="002E0FA5" w:rsidRDefault="002E0FA5">
      <w:pPr>
        <w:spacing w:before="73"/>
        <w:ind w:left="100"/>
        <w:rPr>
          <w:color w:val="414651"/>
          <w:spacing w:val="-1"/>
        </w:rPr>
      </w:pPr>
    </w:p>
    <w:p w:rsidR="002E0FA5" w:rsidRDefault="002E0FA5">
      <w:pPr>
        <w:spacing w:before="73"/>
        <w:ind w:left="100"/>
        <w:rPr>
          <w:color w:val="414651"/>
          <w:spacing w:val="-1"/>
        </w:rPr>
      </w:pPr>
    </w:p>
    <w:p w:rsidR="002E0FA5" w:rsidRDefault="002E0FA5">
      <w:pPr>
        <w:spacing w:before="73"/>
        <w:ind w:left="100"/>
        <w:rPr>
          <w:color w:val="414651"/>
          <w:spacing w:val="-1"/>
        </w:rPr>
      </w:pPr>
    </w:p>
    <w:p w:rsidR="002E0FA5" w:rsidRDefault="002E0FA5">
      <w:pPr>
        <w:spacing w:before="73"/>
        <w:ind w:left="100"/>
        <w:rPr>
          <w:color w:val="414651"/>
          <w:spacing w:val="-1"/>
        </w:rPr>
      </w:pPr>
    </w:p>
    <w:p w:rsidR="002E0FA5" w:rsidRDefault="002E0FA5">
      <w:pPr>
        <w:spacing w:before="73"/>
        <w:ind w:left="100"/>
        <w:rPr>
          <w:color w:val="414651"/>
          <w:spacing w:val="-1"/>
        </w:rPr>
      </w:pPr>
    </w:p>
    <w:p w:rsidR="002E0FA5" w:rsidRDefault="002E0FA5">
      <w:pPr>
        <w:spacing w:before="73"/>
        <w:ind w:left="100"/>
        <w:rPr>
          <w:color w:val="414651"/>
          <w:spacing w:val="-1"/>
        </w:rPr>
      </w:pPr>
    </w:p>
    <w:p w:rsidR="002E0FA5" w:rsidRDefault="002E0FA5">
      <w:pPr>
        <w:spacing w:before="73"/>
        <w:ind w:left="100"/>
        <w:rPr>
          <w:color w:val="414651"/>
          <w:spacing w:val="-1"/>
        </w:rPr>
      </w:pPr>
    </w:p>
    <w:p w:rsidR="002E0FA5" w:rsidRDefault="002E0FA5">
      <w:pPr>
        <w:spacing w:before="73"/>
        <w:ind w:left="100"/>
        <w:rPr>
          <w:color w:val="414651"/>
          <w:spacing w:val="-1"/>
        </w:rPr>
      </w:pPr>
    </w:p>
    <w:p w:rsidR="002E0FA5" w:rsidRDefault="002E0FA5">
      <w:pPr>
        <w:spacing w:before="73"/>
        <w:ind w:left="100"/>
        <w:rPr>
          <w:color w:val="414651"/>
          <w:spacing w:val="-1"/>
        </w:rPr>
      </w:pPr>
    </w:p>
    <w:p w:rsidR="002E0FA5" w:rsidRDefault="002E0FA5">
      <w:pPr>
        <w:spacing w:before="73"/>
        <w:ind w:left="100"/>
        <w:rPr>
          <w:color w:val="414651"/>
          <w:spacing w:val="-1"/>
        </w:rPr>
      </w:pPr>
    </w:p>
    <w:p w:rsidR="002E0FA5" w:rsidRDefault="002E0FA5">
      <w:pPr>
        <w:spacing w:before="73"/>
        <w:ind w:left="100"/>
        <w:rPr>
          <w:color w:val="414651"/>
          <w:spacing w:val="-1"/>
        </w:rPr>
      </w:pPr>
    </w:p>
    <w:p w:rsidR="002E0FA5" w:rsidRDefault="002E0FA5">
      <w:pPr>
        <w:spacing w:before="73"/>
        <w:ind w:left="100"/>
        <w:rPr>
          <w:color w:val="414651"/>
          <w:spacing w:val="-1"/>
        </w:rPr>
      </w:pPr>
    </w:p>
    <w:p w:rsidR="002E0FA5" w:rsidRDefault="002E0FA5">
      <w:pPr>
        <w:spacing w:before="73"/>
        <w:ind w:left="100"/>
        <w:rPr>
          <w:color w:val="414651"/>
          <w:spacing w:val="-1"/>
        </w:rPr>
      </w:pPr>
    </w:p>
    <w:p w:rsidR="002E0FA5" w:rsidRDefault="002E0FA5">
      <w:pPr>
        <w:spacing w:before="73"/>
        <w:ind w:left="100"/>
        <w:rPr>
          <w:color w:val="414651"/>
          <w:spacing w:val="-1"/>
        </w:rPr>
      </w:pPr>
    </w:p>
    <w:p w:rsidR="002E0FA5" w:rsidRDefault="002E0FA5">
      <w:pPr>
        <w:spacing w:before="73"/>
        <w:ind w:left="100"/>
        <w:rPr>
          <w:color w:val="414651"/>
          <w:spacing w:val="-1"/>
        </w:rPr>
      </w:pPr>
    </w:p>
    <w:p w:rsidR="002E0FA5" w:rsidRDefault="002E0FA5">
      <w:pPr>
        <w:spacing w:before="73"/>
        <w:ind w:left="100"/>
        <w:rPr>
          <w:color w:val="414651"/>
          <w:spacing w:val="-1"/>
        </w:rPr>
      </w:pPr>
    </w:p>
    <w:p w:rsidR="002E0FA5" w:rsidRDefault="002E0FA5">
      <w:pPr>
        <w:spacing w:before="73"/>
        <w:ind w:left="100"/>
        <w:rPr>
          <w:color w:val="414651"/>
          <w:spacing w:val="-1"/>
        </w:rPr>
      </w:pPr>
    </w:p>
    <w:p w:rsidR="002E0FA5" w:rsidRDefault="002E0FA5">
      <w:pPr>
        <w:spacing w:before="73"/>
        <w:ind w:left="100"/>
        <w:rPr>
          <w:color w:val="414651"/>
          <w:spacing w:val="-1"/>
        </w:rPr>
      </w:pPr>
    </w:p>
    <w:p w:rsidR="002E0FA5" w:rsidRDefault="002E0FA5">
      <w:pPr>
        <w:spacing w:before="73"/>
        <w:ind w:left="100"/>
        <w:rPr>
          <w:color w:val="414651"/>
          <w:spacing w:val="-1"/>
        </w:rPr>
      </w:pPr>
    </w:p>
    <w:p w:rsidR="002E0FA5" w:rsidRDefault="002E0FA5">
      <w:pPr>
        <w:spacing w:before="73"/>
        <w:ind w:left="100"/>
        <w:rPr>
          <w:color w:val="414651"/>
          <w:spacing w:val="-1"/>
        </w:rPr>
      </w:pPr>
    </w:p>
    <w:p w:rsidR="002E0FA5" w:rsidRDefault="002E0FA5">
      <w:pPr>
        <w:spacing w:before="73"/>
        <w:ind w:left="100"/>
        <w:rPr>
          <w:color w:val="414651"/>
          <w:spacing w:val="-1"/>
        </w:rPr>
      </w:pPr>
    </w:p>
    <w:p w:rsidR="002E0FA5" w:rsidRDefault="002E0FA5">
      <w:pPr>
        <w:spacing w:before="73"/>
        <w:ind w:left="100"/>
        <w:rPr>
          <w:color w:val="414651"/>
          <w:spacing w:val="-1"/>
        </w:rPr>
      </w:pPr>
    </w:p>
    <w:p w:rsidR="002E0FA5" w:rsidRDefault="002E0FA5">
      <w:pPr>
        <w:spacing w:before="73"/>
        <w:ind w:left="100"/>
        <w:rPr>
          <w:color w:val="414651"/>
          <w:spacing w:val="-1"/>
        </w:rPr>
      </w:pPr>
    </w:p>
    <w:p w:rsidR="002E0FA5" w:rsidRDefault="002E0FA5">
      <w:pPr>
        <w:spacing w:before="73"/>
        <w:ind w:left="100"/>
        <w:rPr>
          <w:color w:val="414651"/>
          <w:spacing w:val="-1"/>
        </w:rPr>
      </w:pPr>
    </w:p>
    <w:p w:rsidR="007000AE" w:rsidRPr="002E0FA5" w:rsidRDefault="009E43E6" w:rsidP="002E0FA5">
      <w:pPr>
        <w:spacing w:before="73"/>
        <w:ind w:left="100"/>
        <w:rPr>
          <w:sz w:val="19"/>
          <w:szCs w:val="19"/>
        </w:rPr>
      </w:pPr>
      <w:r>
        <w:pict>
          <v:group id="_x0000_s1063" style="position:absolute;left:0;text-align:left;margin-left:593.65pt;margin-top:-7.95pt;width:0;height:807.85pt;z-index:-251661312;mso-position-horizontal-relative:page;mso-position-vertical-relative:page" coordorigin="11873,-159" coordsize="0,16157">
            <v:shape id="_x0000_s1064" style="position:absolute;left:11873;top:-159;width:0;height:16157" coordorigin="11873,-159" coordsize="0,16157" path="m11873,r,15840e" filled="f" strokecolor="#fd8537" strokeweight="1pt">
              <v:path arrowok="t"/>
            </v:shape>
            <w10:wrap anchorx="page" anchory="page"/>
          </v:group>
        </w:pict>
      </w:r>
    </w:p>
    <w:p w:rsidR="007000AE" w:rsidRDefault="007000AE">
      <w:pPr>
        <w:spacing w:before="1" w:line="200" w:lineRule="exact"/>
      </w:pPr>
    </w:p>
    <w:p w:rsidR="007000AE" w:rsidRDefault="00A613E3">
      <w:pPr>
        <w:ind w:left="100"/>
        <w:rPr>
          <w:i/>
          <w:color w:val="565F6C"/>
          <w:w w:val="122"/>
          <w:sz w:val="24"/>
          <w:szCs w:val="24"/>
        </w:rPr>
      </w:pPr>
      <w:r>
        <w:rPr>
          <w:i/>
          <w:color w:val="565F6C"/>
          <w:spacing w:val="5"/>
          <w:w w:val="122"/>
          <w:sz w:val="24"/>
          <w:szCs w:val="24"/>
        </w:rPr>
        <w:t>I</w:t>
      </w:r>
      <w:r>
        <w:rPr>
          <w:i/>
          <w:color w:val="565F6C"/>
          <w:spacing w:val="6"/>
          <w:w w:val="122"/>
          <w:sz w:val="24"/>
          <w:szCs w:val="24"/>
        </w:rPr>
        <w:t>N</w:t>
      </w:r>
      <w:r>
        <w:rPr>
          <w:i/>
          <w:color w:val="565F6C"/>
          <w:spacing w:val="6"/>
          <w:w w:val="123"/>
          <w:sz w:val="24"/>
          <w:szCs w:val="24"/>
        </w:rPr>
        <w:t>T</w:t>
      </w:r>
      <w:r>
        <w:rPr>
          <w:i/>
          <w:color w:val="565F6C"/>
          <w:spacing w:val="4"/>
          <w:w w:val="121"/>
          <w:sz w:val="24"/>
          <w:szCs w:val="24"/>
        </w:rPr>
        <w:t>R</w:t>
      </w:r>
      <w:r>
        <w:rPr>
          <w:i/>
          <w:color w:val="565F6C"/>
          <w:spacing w:val="5"/>
          <w:w w:val="107"/>
          <w:sz w:val="24"/>
          <w:szCs w:val="24"/>
        </w:rPr>
        <w:t>OD</w:t>
      </w:r>
      <w:r>
        <w:rPr>
          <w:i/>
          <w:color w:val="565F6C"/>
          <w:spacing w:val="6"/>
          <w:w w:val="112"/>
          <w:sz w:val="24"/>
          <w:szCs w:val="24"/>
        </w:rPr>
        <w:t>U</w:t>
      </w:r>
      <w:r>
        <w:rPr>
          <w:i/>
          <w:color w:val="565F6C"/>
          <w:spacing w:val="2"/>
          <w:w w:val="108"/>
          <w:sz w:val="24"/>
          <w:szCs w:val="24"/>
        </w:rPr>
        <w:t>C</w:t>
      </w:r>
      <w:r>
        <w:rPr>
          <w:i/>
          <w:color w:val="565F6C"/>
          <w:spacing w:val="6"/>
          <w:w w:val="123"/>
          <w:sz w:val="24"/>
          <w:szCs w:val="24"/>
        </w:rPr>
        <w:t>T</w:t>
      </w:r>
      <w:r>
        <w:rPr>
          <w:i/>
          <w:color w:val="565F6C"/>
          <w:spacing w:val="5"/>
          <w:w w:val="122"/>
          <w:sz w:val="24"/>
          <w:szCs w:val="24"/>
        </w:rPr>
        <w:t>I</w:t>
      </w:r>
      <w:r>
        <w:rPr>
          <w:i/>
          <w:color w:val="565F6C"/>
          <w:spacing w:val="5"/>
          <w:w w:val="107"/>
          <w:sz w:val="24"/>
          <w:szCs w:val="24"/>
        </w:rPr>
        <w:t>O</w:t>
      </w:r>
      <w:r>
        <w:rPr>
          <w:i/>
          <w:color w:val="565F6C"/>
          <w:w w:val="122"/>
          <w:sz w:val="24"/>
          <w:szCs w:val="24"/>
        </w:rPr>
        <w:t>N</w:t>
      </w:r>
    </w:p>
    <w:p w:rsidR="002E0FA5" w:rsidRPr="001D6BA2" w:rsidRDefault="002E0FA5">
      <w:pPr>
        <w:ind w:left="100"/>
        <w:rPr>
          <w:w w:val="122"/>
          <w:sz w:val="24"/>
          <w:szCs w:val="24"/>
        </w:rPr>
      </w:pPr>
      <w:r w:rsidRPr="001D6BA2">
        <w:rPr>
          <w:w w:val="122"/>
          <w:sz w:val="24"/>
          <w:szCs w:val="24"/>
        </w:rPr>
        <w:t>There were three programs to be built for this assignment</w:t>
      </w:r>
    </w:p>
    <w:p w:rsidR="001D6BA2" w:rsidRPr="001D6BA2" w:rsidRDefault="001D6BA2" w:rsidP="001D6B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6BA2">
        <w:rPr>
          <w:sz w:val="24"/>
          <w:szCs w:val="24"/>
        </w:rPr>
        <w:t xml:space="preserve"> Sets – Symmetric Difference</w:t>
      </w:r>
    </w:p>
    <w:p w:rsidR="001D6BA2" w:rsidRPr="001D6BA2" w:rsidRDefault="001D6BA2" w:rsidP="001D6B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6BA2">
        <w:rPr>
          <w:sz w:val="24"/>
          <w:szCs w:val="24"/>
        </w:rPr>
        <w:t>Countdown Checker</w:t>
      </w:r>
    </w:p>
    <w:p w:rsidR="001D6BA2" w:rsidRPr="001D6BA2" w:rsidRDefault="001D6BA2" w:rsidP="001D6B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6BA2">
        <w:rPr>
          <w:sz w:val="24"/>
          <w:szCs w:val="24"/>
        </w:rPr>
        <w:t>Lottery</w:t>
      </w:r>
    </w:p>
    <w:p w:rsidR="001D6BA2" w:rsidRDefault="001D6BA2" w:rsidP="001D6BA2">
      <w:pPr>
        <w:rPr>
          <w:sz w:val="24"/>
          <w:szCs w:val="24"/>
        </w:rPr>
      </w:pPr>
      <w:r w:rsidRPr="001D6BA2">
        <w:rPr>
          <w:sz w:val="24"/>
          <w:szCs w:val="24"/>
        </w:rPr>
        <w:t xml:space="preserve">All three of these programs had to be typed up separately and are all independent of each other, unlike the previous assignment that had to be done. </w:t>
      </w:r>
    </w:p>
    <w:p w:rsidR="001D6BA2" w:rsidRDefault="001D6BA2" w:rsidP="001D6BA2">
      <w:pPr>
        <w:rPr>
          <w:sz w:val="24"/>
          <w:szCs w:val="24"/>
        </w:rPr>
      </w:pPr>
    </w:p>
    <w:p w:rsidR="001D6BA2" w:rsidRDefault="001D6BA2" w:rsidP="001D6BA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Sets – Symmetric Difference</w:t>
      </w:r>
    </w:p>
    <w:p w:rsidR="001D6BA2" w:rsidRDefault="00BF3CAD" w:rsidP="001D6BA2">
      <w:pPr>
        <w:rPr>
          <w:i/>
          <w:color w:val="222222"/>
          <w:sz w:val="24"/>
          <w:shd w:val="clear" w:color="auto" w:fill="FFFFFF"/>
        </w:rPr>
      </w:pPr>
      <w:r w:rsidRPr="00BF3CAD">
        <w:rPr>
          <w:i/>
          <w:color w:val="222222"/>
          <w:sz w:val="24"/>
          <w:shd w:val="clear" w:color="auto" w:fill="FFFFFF"/>
        </w:rPr>
        <w:t>“</w:t>
      </w:r>
      <w:r w:rsidR="001D6BA2" w:rsidRPr="00BF3CAD">
        <w:rPr>
          <w:i/>
          <w:color w:val="222222"/>
          <w:sz w:val="24"/>
          <w:shd w:val="clear" w:color="auto" w:fill="FFFFFF"/>
        </w:rPr>
        <w:t>In mathematics, the </w:t>
      </w:r>
      <w:r w:rsidR="001D6BA2" w:rsidRPr="00BF3CAD">
        <w:rPr>
          <w:bCs/>
          <w:i/>
          <w:color w:val="222222"/>
          <w:sz w:val="24"/>
          <w:shd w:val="clear" w:color="auto" w:fill="FFFFFF"/>
        </w:rPr>
        <w:t xml:space="preserve">symmetric </w:t>
      </w:r>
      <w:r w:rsidRPr="00BF3CAD">
        <w:rPr>
          <w:bCs/>
          <w:i/>
          <w:color w:val="222222"/>
          <w:sz w:val="24"/>
          <w:shd w:val="clear" w:color="auto" w:fill="FFFFFF"/>
        </w:rPr>
        <w:t>difference</w:t>
      </w:r>
      <w:r>
        <w:rPr>
          <w:i/>
          <w:color w:val="222222"/>
          <w:sz w:val="24"/>
          <w:shd w:val="clear" w:color="auto" w:fill="FFFFFF"/>
        </w:rPr>
        <w:t xml:space="preserve"> </w:t>
      </w:r>
      <w:r w:rsidRPr="00BF3CAD">
        <w:rPr>
          <w:i/>
          <w:color w:val="222222"/>
          <w:sz w:val="24"/>
          <w:shd w:val="clear" w:color="auto" w:fill="FFFFFF"/>
        </w:rPr>
        <w:t>is</w:t>
      </w:r>
      <w:r w:rsidR="001D6BA2" w:rsidRPr="00BF3CAD">
        <w:rPr>
          <w:i/>
          <w:color w:val="222222"/>
          <w:sz w:val="24"/>
          <w:shd w:val="clear" w:color="auto" w:fill="FFFFFF"/>
        </w:rPr>
        <w:t xml:space="preserve"> the set of elements which are in either of the sets and not in their intersection</w:t>
      </w:r>
      <w:r>
        <w:rPr>
          <w:i/>
          <w:color w:val="222222"/>
          <w:sz w:val="24"/>
          <w:shd w:val="clear" w:color="auto" w:fill="FFFFFF"/>
        </w:rPr>
        <w:t>.”</w:t>
      </w:r>
    </w:p>
    <w:p w:rsidR="00FD5343" w:rsidRPr="00FD5343" w:rsidRDefault="00FD5343" w:rsidP="00FD5343">
      <w:pPr>
        <w:pStyle w:val="ListParagraph"/>
        <w:numPr>
          <w:ilvl w:val="0"/>
          <w:numId w:val="4"/>
        </w:numPr>
        <w:rPr>
          <w:i/>
          <w:color w:val="222222"/>
          <w:sz w:val="24"/>
          <w:shd w:val="clear" w:color="auto" w:fill="FFFFFF"/>
        </w:rPr>
      </w:pPr>
      <w:r>
        <w:rPr>
          <w:i/>
          <w:color w:val="222222"/>
          <w:sz w:val="24"/>
          <w:shd w:val="clear" w:color="auto" w:fill="FFFFFF"/>
        </w:rPr>
        <w:t>The union of sets excluding their intersection</w:t>
      </w:r>
    </w:p>
    <w:p w:rsidR="00BF3CAD" w:rsidRDefault="00BF3CAD" w:rsidP="001D6BA2">
      <w:pPr>
        <w:rPr>
          <w:i/>
          <w:color w:val="222222"/>
          <w:sz w:val="24"/>
          <w:shd w:val="clear" w:color="auto" w:fill="FFFFFF"/>
        </w:rPr>
      </w:pPr>
    </w:p>
    <w:p w:rsidR="00A863F3" w:rsidRDefault="00A863F3" w:rsidP="00A863F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00700" cy="35001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mmetric Differen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0AE" w:rsidRDefault="00A863F3" w:rsidP="00A863F3">
      <w:pPr>
        <w:rPr>
          <w:sz w:val="24"/>
          <w:szCs w:val="24"/>
        </w:rPr>
      </w:pPr>
      <w:r>
        <w:rPr>
          <w:sz w:val="24"/>
          <w:szCs w:val="24"/>
        </w:rPr>
        <w:t>The Symmetric difference is the parts that are colored in orange</w:t>
      </w:r>
      <w:r w:rsidR="009E43E6">
        <w:pict>
          <v:group id="_x0000_s1056" style="position:absolute;margin-left:593.65pt;margin-top:-7.95pt;width:0;height:807.85pt;z-index:-251659264;mso-position-horizontal-relative:page;mso-position-vertical-relative:page" coordorigin="11873,-159" coordsize="0,16157">
            <v:shape id="_x0000_s1057" style="position:absolute;left:11873;top:-159;width:0;height:16157" coordorigin="11873,-159" coordsize="0,16157" path="m11873,r,15840e" filled="f" strokecolor="#fd8537" strokeweight="1pt">
              <v:path arrowok="t"/>
            </v:shape>
            <w10:wrap anchorx="page" anchory="page"/>
          </v:group>
        </w:pict>
      </w:r>
      <w:r>
        <w:rPr>
          <w:sz w:val="24"/>
          <w:szCs w:val="24"/>
        </w:rPr>
        <w:t>.</w:t>
      </w:r>
    </w:p>
    <w:p w:rsidR="007A585E" w:rsidRDefault="007A585E" w:rsidP="00A863F3">
      <w:pPr>
        <w:rPr>
          <w:sz w:val="24"/>
          <w:szCs w:val="24"/>
        </w:rPr>
      </w:pPr>
      <w:r>
        <w:rPr>
          <w:sz w:val="24"/>
          <w:szCs w:val="24"/>
        </w:rPr>
        <w:t>They are all unsigned values so there are no negative numbers and the results are stored in memory. The symmetric difference is stored in C.</w:t>
      </w:r>
    </w:p>
    <w:p w:rsidR="00A863F3" w:rsidRDefault="00A863F3" w:rsidP="00A863F3">
      <w:pPr>
        <w:rPr>
          <w:sz w:val="24"/>
          <w:szCs w:val="24"/>
        </w:rPr>
      </w:pPr>
      <w:r>
        <w:rPr>
          <w:sz w:val="24"/>
          <w:szCs w:val="24"/>
        </w:rPr>
        <w:t xml:space="preserve">In order </w:t>
      </w:r>
      <w:r w:rsidR="00FD5343">
        <w:rPr>
          <w:sz w:val="24"/>
          <w:szCs w:val="24"/>
        </w:rPr>
        <w:t>to find the symmetric difference</w:t>
      </w:r>
    </w:p>
    <w:p w:rsidR="00FD5343" w:rsidRDefault="00FD5343" w:rsidP="00FD534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Take one elements of A</w:t>
      </w:r>
    </w:p>
    <w:p w:rsidR="00FD5343" w:rsidRDefault="00FD5343" w:rsidP="00FD534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Look for a matching element in B</w:t>
      </w:r>
    </w:p>
    <w:p w:rsidR="00FD5343" w:rsidRPr="00FD5343" w:rsidRDefault="00FD5343" w:rsidP="00FD534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there is a match the loop is exited</w:t>
      </w:r>
    </w:p>
    <w:p w:rsidR="00FD5343" w:rsidRDefault="00FD5343" w:rsidP="00FD534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it reaches the end of B with no match then it adds the element to C</w:t>
      </w:r>
    </w:p>
    <w:p w:rsidR="00FD5343" w:rsidRDefault="00FD5343" w:rsidP="00FD5343">
      <w:pPr>
        <w:rPr>
          <w:sz w:val="24"/>
          <w:szCs w:val="24"/>
        </w:rPr>
      </w:pPr>
      <w:r>
        <w:rPr>
          <w:sz w:val="24"/>
          <w:szCs w:val="24"/>
        </w:rPr>
        <w:t>This then has to be repeated for taking an element from B</w:t>
      </w:r>
      <w:r w:rsidR="007A585E">
        <w:rPr>
          <w:sz w:val="24"/>
          <w:szCs w:val="24"/>
        </w:rPr>
        <w:t>.</w:t>
      </w:r>
    </w:p>
    <w:p w:rsidR="00A613E3" w:rsidRDefault="00A613E3" w:rsidP="00FD5343">
      <w:pPr>
        <w:rPr>
          <w:sz w:val="24"/>
          <w:szCs w:val="24"/>
        </w:rPr>
      </w:pPr>
    </w:p>
    <w:p w:rsidR="006779B9" w:rsidRDefault="006779B9" w:rsidP="00FD5343">
      <w:pPr>
        <w:rPr>
          <w:sz w:val="24"/>
          <w:szCs w:val="24"/>
        </w:rPr>
      </w:pPr>
    </w:p>
    <w:p w:rsidR="006779B9" w:rsidRDefault="006779B9" w:rsidP="00FD5343">
      <w:pPr>
        <w:rPr>
          <w:sz w:val="24"/>
          <w:szCs w:val="24"/>
        </w:rPr>
      </w:pPr>
    </w:p>
    <w:p w:rsidR="006779B9" w:rsidRDefault="006779B9" w:rsidP="00FD5343">
      <w:pPr>
        <w:rPr>
          <w:sz w:val="24"/>
          <w:szCs w:val="24"/>
        </w:rPr>
      </w:pPr>
    </w:p>
    <w:p w:rsidR="006779B9" w:rsidRDefault="006779B9" w:rsidP="00FD5343">
      <w:pPr>
        <w:rPr>
          <w:sz w:val="24"/>
          <w:szCs w:val="24"/>
        </w:rPr>
      </w:pPr>
    </w:p>
    <w:p w:rsidR="006779B9" w:rsidRDefault="006779B9" w:rsidP="00FD5343">
      <w:pPr>
        <w:rPr>
          <w:sz w:val="24"/>
          <w:szCs w:val="24"/>
        </w:rPr>
      </w:pPr>
    </w:p>
    <w:p w:rsidR="006779B9" w:rsidRDefault="006779B9" w:rsidP="00FD5343">
      <w:pPr>
        <w:rPr>
          <w:sz w:val="24"/>
          <w:szCs w:val="24"/>
        </w:rPr>
      </w:pPr>
    </w:p>
    <w:p w:rsidR="006779B9" w:rsidRDefault="006779B9" w:rsidP="00FD5343">
      <w:pPr>
        <w:rPr>
          <w:sz w:val="24"/>
          <w:szCs w:val="24"/>
        </w:rPr>
      </w:pPr>
    </w:p>
    <w:p w:rsidR="006779B9" w:rsidRDefault="006779B9" w:rsidP="006779B9">
      <w:pPr>
        <w:rPr>
          <w:sz w:val="24"/>
          <w:szCs w:val="24"/>
        </w:rPr>
      </w:pPr>
      <w:r>
        <w:rPr>
          <w:sz w:val="24"/>
          <w:szCs w:val="24"/>
        </w:rPr>
        <w:t>Pseudocode</w:t>
      </w:r>
    </w:p>
    <w:p w:rsidR="006779B9" w:rsidRPr="006779B9" w:rsidRDefault="006779B9" w:rsidP="006779B9">
      <w:pPr>
        <w:rPr>
          <w:sz w:val="24"/>
          <w:szCs w:val="24"/>
        </w:rPr>
      </w:pPr>
      <w:r w:rsidRPr="006779B9">
        <w:rPr>
          <w:sz w:val="24"/>
          <w:szCs w:val="24"/>
        </w:rPr>
        <w:t>Address elements of A</w:t>
      </w:r>
    </w:p>
    <w:p w:rsidR="006779B9" w:rsidRPr="006779B9" w:rsidRDefault="006779B9" w:rsidP="006779B9">
      <w:pPr>
        <w:rPr>
          <w:sz w:val="24"/>
          <w:szCs w:val="24"/>
        </w:rPr>
      </w:pPr>
      <w:r w:rsidRPr="006779B9">
        <w:rPr>
          <w:sz w:val="24"/>
          <w:szCs w:val="24"/>
        </w:rPr>
        <w:t>adress of elems in A</w:t>
      </w:r>
    </w:p>
    <w:p w:rsidR="006779B9" w:rsidRPr="006779B9" w:rsidRDefault="006779B9" w:rsidP="006779B9">
      <w:pPr>
        <w:rPr>
          <w:sz w:val="24"/>
          <w:szCs w:val="24"/>
        </w:rPr>
      </w:pPr>
      <w:r w:rsidRPr="006779B9">
        <w:rPr>
          <w:sz w:val="24"/>
          <w:szCs w:val="24"/>
        </w:rPr>
        <w:t>NO OF ELEMENTS</w:t>
      </w:r>
    </w:p>
    <w:p w:rsidR="006779B9" w:rsidRPr="006779B9" w:rsidRDefault="006779B9" w:rsidP="006779B9">
      <w:pPr>
        <w:rPr>
          <w:sz w:val="24"/>
          <w:szCs w:val="24"/>
        </w:rPr>
      </w:pPr>
      <w:r w:rsidRPr="006779B9">
        <w:rPr>
          <w:sz w:val="24"/>
          <w:szCs w:val="24"/>
        </w:rPr>
        <w:t>OFFESET 0</w:t>
      </w:r>
    </w:p>
    <w:p w:rsidR="006779B9" w:rsidRPr="006779B9" w:rsidRDefault="006779B9" w:rsidP="006779B9">
      <w:pPr>
        <w:rPr>
          <w:sz w:val="24"/>
          <w:szCs w:val="24"/>
        </w:rPr>
      </w:pPr>
      <w:r w:rsidRPr="006779B9">
        <w:rPr>
          <w:sz w:val="24"/>
          <w:szCs w:val="24"/>
        </w:rPr>
        <w:tab/>
      </w:r>
      <w:r w:rsidRPr="006779B9">
        <w:rPr>
          <w:sz w:val="24"/>
          <w:szCs w:val="24"/>
        </w:rPr>
        <w:tab/>
      </w:r>
    </w:p>
    <w:p w:rsidR="006779B9" w:rsidRPr="006779B9" w:rsidRDefault="006779B9" w:rsidP="006779B9">
      <w:pPr>
        <w:rPr>
          <w:sz w:val="24"/>
          <w:szCs w:val="24"/>
        </w:rPr>
      </w:pPr>
      <w:r w:rsidRPr="006779B9">
        <w:rPr>
          <w:sz w:val="24"/>
          <w:szCs w:val="24"/>
        </w:rPr>
        <w:t>elemnets of c</w:t>
      </w:r>
    </w:p>
    <w:p w:rsidR="006779B9" w:rsidRPr="006779B9" w:rsidRDefault="006779B9" w:rsidP="006779B9">
      <w:pPr>
        <w:rPr>
          <w:sz w:val="24"/>
          <w:szCs w:val="24"/>
        </w:rPr>
      </w:pPr>
      <w:r w:rsidRPr="006779B9">
        <w:rPr>
          <w:sz w:val="24"/>
          <w:szCs w:val="24"/>
        </w:rPr>
        <w:t>OFFSET 0</w:t>
      </w:r>
    </w:p>
    <w:p w:rsidR="006779B9" w:rsidRPr="006779B9" w:rsidRDefault="006779B9" w:rsidP="006779B9">
      <w:pPr>
        <w:rPr>
          <w:sz w:val="24"/>
          <w:szCs w:val="24"/>
        </w:rPr>
      </w:pPr>
      <w:r w:rsidRPr="006779B9">
        <w:rPr>
          <w:sz w:val="24"/>
          <w:szCs w:val="24"/>
        </w:rPr>
        <w:tab/>
      </w:r>
    </w:p>
    <w:p w:rsidR="006779B9" w:rsidRPr="006779B9" w:rsidRDefault="006779B9" w:rsidP="006779B9">
      <w:pPr>
        <w:rPr>
          <w:sz w:val="24"/>
          <w:szCs w:val="24"/>
        </w:rPr>
      </w:pPr>
      <w:r w:rsidRPr="006779B9">
        <w:rPr>
          <w:sz w:val="24"/>
          <w:szCs w:val="24"/>
        </w:rPr>
        <w:t>elements of B</w:t>
      </w:r>
    </w:p>
    <w:p w:rsidR="006779B9" w:rsidRPr="006779B9" w:rsidRDefault="006779B9" w:rsidP="006779B9">
      <w:pPr>
        <w:rPr>
          <w:sz w:val="24"/>
          <w:szCs w:val="24"/>
        </w:rPr>
      </w:pPr>
      <w:r w:rsidRPr="006779B9">
        <w:rPr>
          <w:sz w:val="24"/>
          <w:szCs w:val="24"/>
        </w:rPr>
        <w:t>num of elems in B</w:t>
      </w:r>
    </w:p>
    <w:p w:rsidR="006779B9" w:rsidRPr="006779B9" w:rsidRDefault="006779B9" w:rsidP="006779B9">
      <w:pPr>
        <w:rPr>
          <w:sz w:val="24"/>
          <w:szCs w:val="24"/>
        </w:rPr>
      </w:pPr>
      <w:r w:rsidRPr="006779B9">
        <w:rPr>
          <w:sz w:val="24"/>
          <w:szCs w:val="24"/>
        </w:rPr>
        <w:t>load the number of elements in set B into R9</w:t>
      </w:r>
    </w:p>
    <w:p w:rsidR="006779B9" w:rsidRPr="006779B9" w:rsidRDefault="006779B9" w:rsidP="006779B9">
      <w:pPr>
        <w:rPr>
          <w:sz w:val="24"/>
          <w:szCs w:val="24"/>
        </w:rPr>
      </w:pPr>
      <w:r w:rsidRPr="006779B9">
        <w:rPr>
          <w:sz w:val="24"/>
          <w:szCs w:val="24"/>
        </w:rPr>
        <w:t>set the offset to zero</w:t>
      </w:r>
    </w:p>
    <w:p w:rsidR="006779B9" w:rsidRPr="006779B9" w:rsidRDefault="006779B9" w:rsidP="006779B9">
      <w:pPr>
        <w:rPr>
          <w:sz w:val="24"/>
          <w:szCs w:val="24"/>
        </w:rPr>
      </w:pPr>
      <w:r w:rsidRPr="006779B9">
        <w:rPr>
          <w:sz w:val="24"/>
          <w:szCs w:val="24"/>
        </w:rPr>
        <w:t>load an element from A into R0</w:t>
      </w:r>
    </w:p>
    <w:p w:rsidR="006779B9" w:rsidRPr="006779B9" w:rsidRDefault="006779B9" w:rsidP="006779B9">
      <w:pPr>
        <w:rPr>
          <w:sz w:val="24"/>
          <w:szCs w:val="24"/>
        </w:rPr>
      </w:pPr>
      <w:r w:rsidRPr="006779B9">
        <w:rPr>
          <w:sz w:val="24"/>
          <w:szCs w:val="24"/>
        </w:rPr>
        <w:tab/>
      </w:r>
    </w:p>
    <w:p w:rsidR="006779B9" w:rsidRPr="006779B9" w:rsidRDefault="00E47FA0" w:rsidP="006779B9">
      <w:pPr>
        <w:rPr>
          <w:sz w:val="24"/>
          <w:szCs w:val="24"/>
        </w:rPr>
      </w:pPr>
      <w:r w:rsidRPr="006779B9">
        <w:rPr>
          <w:sz w:val="24"/>
          <w:szCs w:val="24"/>
        </w:rPr>
        <w:t>While</w:t>
      </w:r>
      <w:r w:rsidR="006779B9" w:rsidRPr="006779B9">
        <w:rPr>
          <w:sz w:val="24"/>
          <w:szCs w:val="24"/>
        </w:rPr>
        <w:t xml:space="preserve"> (Count of </w:t>
      </w:r>
      <w:r w:rsidRPr="006779B9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6779B9">
        <w:rPr>
          <w:sz w:val="24"/>
          <w:szCs w:val="24"/>
        </w:rPr>
        <w:t>!</w:t>
      </w:r>
      <w:r w:rsidR="006779B9" w:rsidRPr="006779B9">
        <w:rPr>
          <w:sz w:val="24"/>
          <w:szCs w:val="24"/>
        </w:rPr>
        <w:t>= 0)</w:t>
      </w:r>
    </w:p>
    <w:p w:rsidR="006779B9" w:rsidRPr="006779B9" w:rsidRDefault="006779B9" w:rsidP="006779B9">
      <w:pPr>
        <w:rPr>
          <w:sz w:val="24"/>
          <w:szCs w:val="24"/>
        </w:rPr>
      </w:pPr>
      <w:r w:rsidRPr="006779B9">
        <w:rPr>
          <w:sz w:val="24"/>
          <w:szCs w:val="24"/>
        </w:rPr>
        <w:t>{</w:t>
      </w:r>
    </w:p>
    <w:p w:rsidR="006779B9" w:rsidRPr="006779B9" w:rsidRDefault="006779B9" w:rsidP="006779B9">
      <w:pPr>
        <w:rPr>
          <w:sz w:val="24"/>
          <w:szCs w:val="24"/>
        </w:rPr>
      </w:pPr>
      <w:r w:rsidRPr="006779B9">
        <w:rPr>
          <w:sz w:val="24"/>
          <w:szCs w:val="24"/>
        </w:rPr>
        <w:t>Adr++</w:t>
      </w:r>
    </w:p>
    <w:p w:rsidR="006779B9" w:rsidRPr="006779B9" w:rsidRDefault="006779B9" w:rsidP="006779B9">
      <w:pPr>
        <w:rPr>
          <w:sz w:val="24"/>
          <w:szCs w:val="24"/>
        </w:rPr>
      </w:pPr>
      <w:r w:rsidRPr="006779B9">
        <w:rPr>
          <w:sz w:val="24"/>
          <w:szCs w:val="24"/>
        </w:rPr>
        <w:t>SIZE COUNTER c</w:t>
      </w:r>
    </w:p>
    <w:p w:rsidR="006779B9" w:rsidRPr="006779B9" w:rsidRDefault="006779B9" w:rsidP="006779B9">
      <w:pPr>
        <w:rPr>
          <w:sz w:val="24"/>
          <w:szCs w:val="24"/>
        </w:rPr>
      </w:pPr>
      <w:r w:rsidRPr="006779B9">
        <w:rPr>
          <w:sz w:val="24"/>
          <w:szCs w:val="24"/>
        </w:rPr>
        <w:tab/>
      </w:r>
    </w:p>
    <w:p w:rsidR="006779B9" w:rsidRPr="006779B9" w:rsidRDefault="006779B9" w:rsidP="006779B9">
      <w:pPr>
        <w:rPr>
          <w:sz w:val="24"/>
          <w:szCs w:val="24"/>
        </w:rPr>
      </w:pPr>
      <w:r w:rsidRPr="006779B9">
        <w:rPr>
          <w:sz w:val="24"/>
          <w:szCs w:val="24"/>
        </w:rPr>
        <w:tab/>
      </w:r>
    </w:p>
    <w:p w:rsidR="006779B9" w:rsidRDefault="006779B9" w:rsidP="006779B9">
      <w:pPr>
        <w:rPr>
          <w:sz w:val="24"/>
          <w:szCs w:val="24"/>
        </w:rPr>
      </w:pPr>
      <w:r>
        <w:rPr>
          <w:sz w:val="24"/>
          <w:szCs w:val="24"/>
        </w:rPr>
        <w:t>offset++</w:t>
      </w:r>
    </w:p>
    <w:p w:rsidR="006779B9" w:rsidRPr="006779B9" w:rsidRDefault="006779B9" w:rsidP="006779B9">
      <w:pPr>
        <w:rPr>
          <w:sz w:val="24"/>
          <w:szCs w:val="24"/>
        </w:rPr>
      </w:pPr>
      <w:r w:rsidRPr="006779B9">
        <w:rPr>
          <w:sz w:val="24"/>
          <w:szCs w:val="24"/>
        </w:rPr>
        <w:t>bElements--</w:t>
      </w:r>
    </w:p>
    <w:p w:rsidR="006779B9" w:rsidRPr="006779B9" w:rsidRDefault="006779B9" w:rsidP="006779B9">
      <w:pPr>
        <w:rPr>
          <w:sz w:val="24"/>
          <w:szCs w:val="24"/>
        </w:rPr>
      </w:pPr>
      <w:r w:rsidRPr="006779B9">
        <w:rPr>
          <w:sz w:val="24"/>
          <w:szCs w:val="24"/>
        </w:rPr>
        <w:t>while (bElements != 0)</w:t>
      </w:r>
    </w:p>
    <w:p w:rsidR="006779B9" w:rsidRPr="006779B9" w:rsidRDefault="006779B9" w:rsidP="006779B9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6779B9" w:rsidRPr="006779B9" w:rsidRDefault="006779B9" w:rsidP="006779B9">
      <w:pPr>
        <w:rPr>
          <w:sz w:val="24"/>
          <w:szCs w:val="24"/>
        </w:rPr>
      </w:pPr>
      <w:r w:rsidRPr="006779B9">
        <w:rPr>
          <w:sz w:val="24"/>
          <w:szCs w:val="24"/>
        </w:rPr>
        <w:tab/>
      </w:r>
    </w:p>
    <w:p w:rsidR="006779B9" w:rsidRPr="006779B9" w:rsidRDefault="006779B9" w:rsidP="006779B9">
      <w:pPr>
        <w:rPr>
          <w:sz w:val="24"/>
          <w:szCs w:val="24"/>
        </w:rPr>
      </w:pPr>
      <w:r w:rsidRPr="006779B9">
        <w:rPr>
          <w:sz w:val="24"/>
          <w:szCs w:val="24"/>
        </w:rPr>
        <w:t>adrA ++</w:t>
      </w:r>
    </w:p>
    <w:p w:rsidR="006779B9" w:rsidRPr="006779B9" w:rsidRDefault="006779B9" w:rsidP="006779B9">
      <w:pPr>
        <w:rPr>
          <w:sz w:val="24"/>
          <w:szCs w:val="24"/>
        </w:rPr>
      </w:pPr>
      <w:r w:rsidRPr="006779B9">
        <w:rPr>
          <w:sz w:val="24"/>
          <w:szCs w:val="24"/>
        </w:rPr>
        <w:t>set A count --</w:t>
      </w:r>
    </w:p>
    <w:p w:rsidR="006779B9" w:rsidRPr="006779B9" w:rsidRDefault="006779B9" w:rsidP="006779B9">
      <w:pPr>
        <w:rPr>
          <w:sz w:val="24"/>
          <w:szCs w:val="24"/>
        </w:rPr>
      </w:pPr>
      <w:r w:rsidRPr="006779B9">
        <w:rPr>
          <w:sz w:val="24"/>
          <w:szCs w:val="24"/>
        </w:rPr>
        <w:tab/>
      </w:r>
    </w:p>
    <w:p w:rsidR="006779B9" w:rsidRPr="006779B9" w:rsidRDefault="006779B9" w:rsidP="006779B9">
      <w:pPr>
        <w:rPr>
          <w:sz w:val="24"/>
          <w:szCs w:val="24"/>
        </w:rPr>
      </w:pPr>
      <w:r w:rsidRPr="006779B9">
        <w:rPr>
          <w:sz w:val="24"/>
          <w:szCs w:val="24"/>
        </w:rPr>
        <w:tab/>
      </w:r>
    </w:p>
    <w:p w:rsidR="006779B9" w:rsidRPr="006779B9" w:rsidRDefault="006779B9" w:rsidP="006779B9">
      <w:pPr>
        <w:rPr>
          <w:sz w:val="24"/>
          <w:szCs w:val="24"/>
        </w:rPr>
      </w:pPr>
      <w:r w:rsidRPr="006779B9">
        <w:rPr>
          <w:sz w:val="24"/>
          <w:szCs w:val="24"/>
        </w:rPr>
        <w:tab/>
      </w:r>
    </w:p>
    <w:p w:rsidR="006779B9" w:rsidRPr="006779B9" w:rsidRDefault="006779B9" w:rsidP="006779B9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Pr="006779B9">
        <w:rPr>
          <w:sz w:val="24"/>
          <w:szCs w:val="24"/>
        </w:rPr>
        <w:t>oad in adr of CSize into R0</w:t>
      </w:r>
    </w:p>
    <w:p w:rsidR="006779B9" w:rsidRDefault="006779B9" w:rsidP="006779B9">
      <w:pPr>
        <w:rPr>
          <w:sz w:val="24"/>
          <w:szCs w:val="24"/>
        </w:rPr>
      </w:pPr>
      <w:r w:rsidRPr="006779B9">
        <w:rPr>
          <w:sz w:val="24"/>
          <w:szCs w:val="24"/>
        </w:rPr>
        <w:t>Store the size of set C into R10</w:t>
      </w:r>
    </w:p>
    <w:p w:rsidR="00A73814" w:rsidRDefault="00A73814" w:rsidP="00FD5343">
      <w:pPr>
        <w:rPr>
          <w:sz w:val="24"/>
          <w:szCs w:val="24"/>
        </w:rPr>
      </w:pPr>
    </w:p>
    <w:p w:rsidR="006779B9" w:rsidRDefault="006779B9" w:rsidP="00FD5343">
      <w:pPr>
        <w:rPr>
          <w:sz w:val="24"/>
          <w:szCs w:val="24"/>
        </w:rPr>
      </w:pPr>
      <w:r>
        <w:rPr>
          <w:sz w:val="24"/>
          <w:szCs w:val="24"/>
        </w:rPr>
        <w:t>Results</w:t>
      </w:r>
    </w:p>
    <w:p w:rsidR="0016086A" w:rsidRDefault="0016086A" w:rsidP="00FD5343">
      <w:pPr>
        <w:rPr>
          <w:sz w:val="24"/>
          <w:szCs w:val="24"/>
        </w:rPr>
      </w:pPr>
    </w:p>
    <w:p w:rsidR="0016086A" w:rsidRDefault="0016086A" w:rsidP="00FD534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D01E49" wp14:editId="305E475E">
            <wp:extent cx="5600700" cy="3148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814" w:rsidRDefault="00A73814" w:rsidP="00FD5343">
      <w:pPr>
        <w:rPr>
          <w:sz w:val="24"/>
          <w:szCs w:val="24"/>
        </w:rPr>
      </w:pPr>
    </w:p>
    <w:p w:rsidR="00A73814" w:rsidRDefault="00A73814" w:rsidP="00FD5343">
      <w:pPr>
        <w:rPr>
          <w:sz w:val="24"/>
          <w:szCs w:val="24"/>
        </w:rPr>
      </w:pPr>
    </w:p>
    <w:p w:rsidR="00A73814" w:rsidRDefault="0016086A" w:rsidP="00FD5343">
      <w:pPr>
        <w:rPr>
          <w:sz w:val="24"/>
          <w:szCs w:val="24"/>
        </w:rPr>
      </w:pPr>
      <w:r>
        <w:rPr>
          <w:sz w:val="24"/>
          <w:szCs w:val="24"/>
        </w:rPr>
        <w:t>The result was to be stored in R10. Unfortunately I was unable to get the program to successfully run. The program should have given that there was 10 numbers in the symmetric difference but unfortunately it didn’t operate properly</w:t>
      </w:r>
    </w:p>
    <w:p w:rsidR="00A73814" w:rsidRDefault="00A73814" w:rsidP="00FD5343">
      <w:pPr>
        <w:rPr>
          <w:sz w:val="24"/>
          <w:szCs w:val="24"/>
        </w:rPr>
      </w:pPr>
    </w:p>
    <w:p w:rsidR="00A73814" w:rsidRDefault="00A73814" w:rsidP="00FD5343">
      <w:pPr>
        <w:rPr>
          <w:sz w:val="24"/>
          <w:szCs w:val="24"/>
        </w:rPr>
      </w:pPr>
    </w:p>
    <w:p w:rsidR="00A73814" w:rsidRDefault="00A73814" w:rsidP="00A7381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Countdown Checker</w:t>
      </w:r>
    </w:p>
    <w:p w:rsidR="00A73814" w:rsidRDefault="00A73814" w:rsidP="00A73814">
      <w:pPr>
        <w:rPr>
          <w:sz w:val="24"/>
          <w:szCs w:val="24"/>
        </w:rPr>
      </w:pPr>
      <w:r>
        <w:rPr>
          <w:sz w:val="24"/>
          <w:szCs w:val="24"/>
        </w:rPr>
        <w:t>In the game Countdown contestants are given nine letters and they must form words from the letters. Each letter can only be used once.</w:t>
      </w:r>
      <w:r w:rsidR="00C843FE">
        <w:rPr>
          <w:sz w:val="24"/>
          <w:szCs w:val="24"/>
        </w:rPr>
        <w:t xml:space="preserve"> Not all the letters had to be used in making the word.</w:t>
      </w:r>
      <w:r>
        <w:rPr>
          <w:sz w:val="24"/>
          <w:szCs w:val="24"/>
        </w:rPr>
        <w:t xml:space="preserve"> In this part I had to determine if one string can be made from the nine letters stored in a separate string. </w:t>
      </w:r>
    </w:p>
    <w:p w:rsidR="00A73814" w:rsidRDefault="00C843FE" w:rsidP="00A73814">
      <w:pPr>
        <w:rPr>
          <w:sz w:val="24"/>
          <w:szCs w:val="24"/>
        </w:rPr>
      </w:pPr>
      <w:r>
        <w:rPr>
          <w:sz w:val="24"/>
          <w:szCs w:val="24"/>
        </w:rPr>
        <w:t>The plan for this part was to delete a character once you have found a match. Then replace the character with a ‘$’</w:t>
      </w:r>
    </w:p>
    <w:p w:rsidR="00F61AC5" w:rsidRDefault="00F61AC5" w:rsidP="00A73814">
      <w:pPr>
        <w:rPr>
          <w:sz w:val="24"/>
          <w:szCs w:val="24"/>
        </w:rPr>
      </w:pPr>
    </w:p>
    <w:p w:rsidR="00F61AC5" w:rsidRDefault="00F61AC5" w:rsidP="00A73814">
      <w:pPr>
        <w:rPr>
          <w:sz w:val="24"/>
          <w:szCs w:val="24"/>
        </w:rPr>
      </w:pPr>
      <w:r>
        <w:rPr>
          <w:sz w:val="24"/>
          <w:szCs w:val="24"/>
        </w:rPr>
        <w:t>Pseudocode</w:t>
      </w:r>
    </w:p>
    <w:p w:rsidR="00F61AC5" w:rsidRPr="00F61AC5" w:rsidRDefault="00F61AC5" w:rsidP="00F61AC5">
      <w:pPr>
        <w:rPr>
          <w:sz w:val="24"/>
          <w:szCs w:val="24"/>
        </w:rPr>
      </w:pPr>
      <w:r w:rsidRPr="00F61AC5">
        <w:rPr>
          <w:sz w:val="24"/>
          <w:szCs w:val="24"/>
        </w:rPr>
        <w:t>Load in start adr of word</w:t>
      </w:r>
    </w:p>
    <w:p w:rsidR="00F61AC5" w:rsidRPr="00F61AC5" w:rsidRDefault="00F61AC5" w:rsidP="00F61AC5">
      <w:pPr>
        <w:rPr>
          <w:sz w:val="24"/>
          <w:szCs w:val="24"/>
        </w:rPr>
      </w:pPr>
      <w:r w:rsidRPr="00F61AC5">
        <w:rPr>
          <w:sz w:val="24"/>
          <w:szCs w:val="24"/>
        </w:rPr>
        <w:t>Load in start adr of letters</w:t>
      </w:r>
    </w:p>
    <w:p w:rsidR="00F61AC5" w:rsidRPr="00F61AC5" w:rsidRDefault="00F61AC5" w:rsidP="00F61AC5">
      <w:pPr>
        <w:rPr>
          <w:sz w:val="24"/>
          <w:szCs w:val="24"/>
        </w:rPr>
      </w:pPr>
      <w:r w:rsidRPr="00F61AC5">
        <w:rPr>
          <w:sz w:val="24"/>
          <w:szCs w:val="24"/>
        </w:rPr>
        <w:t>if possible</w:t>
      </w:r>
    </w:p>
    <w:p w:rsidR="00F61AC5" w:rsidRPr="00F61AC5" w:rsidRDefault="00F61AC5" w:rsidP="00F61AC5">
      <w:pPr>
        <w:rPr>
          <w:sz w:val="24"/>
          <w:szCs w:val="24"/>
        </w:rPr>
      </w:pPr>
      <w:r w:rsidRPr="00F61AC5">
        <w:rPr>
          <w:sz w:val="24"/>
          <w:szCs w:val="24"/>
        </w:rPr>
        <w:t>replacement char</w:t>
      </w:r>
    </w:p>
    <w:p w:rsidR="00F61AC5" w:rsidRPr="00F61AC5" w:rsidRDefault="00F61AC5" w:rsidP="00F61AC5">
      <w:pPr>
        <w:rPr>
          <w:sz w:val="24"/>
          <w:szCs w:val="24"/>
        </w:rPr>
      </w:pPr>
    </w:p>
    <w:p w:rsidR="00F61AC5" w:rsidRPr="00F61AC5" w:rsidRDefault="00F61AC5" w:rsidP="00F61AC5">
      <w:pPr>
        <w:rPr>
          <w:sz w:val="24"/>
          <w:szCs w:val="24"/>
        </w:rPr>
      </w:pPr>
      <w:r w:rsidRPr="00F61AC5">
        <w:rPr>
          <w:sz w:val="24"/>
          <w:szCs w:val="24"/>
        </w:rPr>
        <w:t>ptr2 = start adr of letters</w:t>
      </w:r>
    </w:p>
    <w:p w:rsidR="00F61AC5" w:rsidRPr="00F61AC5" w:rsidRDefault="00F61AC5" w:rsidP="00F61AC5">
      <w:pPr>
        <w:rPr>
          <w:sz w:val="24"/>
          <w:szCs w:val="24"/>
        </w:rPr>
      </w:pPr>
      <w:r w:rsidRPr="00F61AC5">
        <w:rPr>
          <w:sz w:val="24"/>
          <w:szCs w:val="24"/>
        </w:rPr>
        <w:t>load cdWords into R12</w:t>
      </w:r>
    </w:p>
    <w:p w:rsidR="00F61AC5" w:rsidRPr="00F61AC5" w:rsidRDefault="00F61AC5" w:rsidP="00F61AC5">
      <w:pPr>
        <w:rPr>
          <w:sz w:val="24"/>
          <w:szCs w:val="24"/>
        </w:rPr>
      </w:pPr>
      <w:r w:rsidRPr="00F61AC5">
        <w:rPr>
          <w:sz w:val="24"/>
          <w:szCs w:val="24"/>
        </w:rPr>
        <w:t>{</w:t>
      </w:r>
    </w:p>
    <w:p w:rsidR="00F61AC5" w:rsidRPr="00F61AC5" w:rsidRDefault="00F61AC5" w:rsidP="00F61AC5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Pr="00F61AC5">
        <w:rPr>
          <w:sz w:val="24"/>
          <w:szCs w:val="24"/>
        </w:rPr>
        <w:t>oad cdLetters into R10</w:t>
      </w:r>
    </w:p>
    <w:p w:rsidR="00F61AC5" w:rsidRPr="00F61AC5" w:rsidRDefault="00F61AC5" w:rsidP="00F61AC5">
      <w:pPr>
        <w:rPr>
          <w:sz w:val="24"/>
          <w:szCs w:val="24"/>
        </w:rPr>
      </w:pPr>
      <w:r w:rsidRPr="00F61AC5">
        <w:rPr>
          <w:sz w:val="24"/>
          <w:szCs w:val="24"/>
        </w:rPr>
        <w:t>{</w:t>
      </w:r>
    </w:p>
    <w:p w:rsidR="00F61AC5" w:rsidRPr="00F61AC5" w:rsidRDefault="00F61AC5" w:rsidP="00F61AC5">
      <w:pPr>
        <w:rPr>
          <w:sz w:val="24"/>
          <w:szCs w:val="24"/>
        </w:rPr>
      </w:pPr>
      <w:r w:rsidRPr="00F61AC5">
        <w:rPr>
          <w:sz w:val="24"/>
          <w:szCs w:val="24"/>
        </w:rPr>
        <w:t>if (adr1 != adr2)</w:t>
      </w:r>
    </w:p>
    <w:p w:rsidR="00F61AC5" w:rsidRPr="00F61AC5" w:rsidRDefault="00F61AC5" w:rsidP="00F61AC5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F61AC5" w:rsidRPr="00F61AC5" w:rsidRDefault="00F61AC5" w:rsidP="00F61AC5">
      <w:pPr>
        <w:rPr>
          <w:sz w:val="24"/>
          <w:szCs w:val="24"/>
        </w:rPr>
      </w:pPr>
      <w:r w:rsidRPr="00F61AC5">
        <w:rPr>
          <w:sz w:val="24"/>
          <w:szCs w:val="24"/>
        </w:rPr>
        <w:t>adr2++</w:t>
      </w:r>
    </w:p>
    <w:p w:rsidR="00F61AC5" w:rsidRDefault="00F61AC5" w:rsidP="00F61AC5">
      <w:pPr>
        <w:rPr>
          <w:sz w:val="24"/>
          <w:szCs w:val="24"/>
        </w:rPr>
      </w:pPr>
      <w:r w:rsidRPr="00F61AC5">
        <w:rPr>
          <w:sz w:val="24"/>
          <w:szCs w:val="24"/>
        </w:rPr>
        <w:t>}</w:t>
      </w:r>
    </w:p>
    <w:p w:rsidR="00F61AC5" w:rsidRDefault="00F61AC5" w:rsidP="00F61AC5">
      <w:pPr>
        <w:rPr>
          <w:sz w:val="24"/>
          <w:szCs w:val="24"/>
        </w:rPr>
      </w:pPr>
    </w:p>
    <w:p w:rsidR="00F61AC5" w:rsidRPr="00F61AC5" w:rsidRDefault="00F61AC5" w:rsidP="00F61AC5">
      <w:pPr>
        <w:rPr>
          <w:sz w:val="24"/>
          <w:szCs w:val="24"/>
        </w:rPr>
      </w:pPr>
    </w:p>
    <w:p w:rsidR="00F61AC5" w:rsidRPr="00F61AC5" w:rsidRDefault="00F61AC5" w:rsidP="00F61AC5">
      <w:pPr>
        <w:rPr>
          <w:sz w:val="24"/>
          <w:szCs w:val="24"/>
        </w:rPr>
      </w:pPr>
      <w:r w:rsidRPr="00F61AC5">
        <w:rPr>
          <w:sz w:val="24"/>
          <w:szCs w:val="24"/>
        </w:rPr>
        <w:tab/>
      </w:r>
    </w:p>
    <w:p w:rsidR="00F61AC5" w:rsidRPr="00F61AC5" w:rsidRDefault="00F61AC5" w:rsidP="00F61AC5">
      <w:pPr>
        <w:rPr>
          <w:sz w:val="24"/>
          <w:szCs w:val="24"/>
        </w:rPr>
      </w:pPr>
      <w:r w:rsidRPr="00F61AC5">
        <w:rPr>
          <w:sz w:val="24"/>
          <w:szCs w:val="24"/>
        </w:rPr>
        <w:t>adr1++</w:t>
      </w:r>
    </w:p>
    <w:p w:rsidR="00F61AC5" w:rsidRPr="00F61AC5" w:rsidRDefault="00F61AC5" w:rsidP="00F61AC5">
      <w:pPr>
        <w:rPr>
          <w:sz w:val="24"/>
          <w:szCs w:val="24"/>
        </w:rPr>
      </w:pPr>
      <w:r w:rsidRPr="00F61AC5">
        <w:rPr>
          <w:sz w:val="24"/>
          <w:szCs w:val="24"/>
        </w:rPr>
        <w:t>endelemB2</w:t>
      </w:r>
    </w:p>
    <w:p w:rsidR="00F61AC5" w:rsidRPr="00F61AC5" w:rsidRDefault="00F61AC5" w:rsidP="00F61AC5">
      <w:pPr>
        <w:rPr>
          <w:sz w:val="24"/>
          <w:szCs w:val="24"/>
        </w:rPr>
      </w:pPr>
      <w:r w:rsidRPr="00F61AC5">
        <w:rPr>
          <w:sz w:val="24"/>
          <w:szCs w:val="24"/>
        </w:rPr>
        <w:t>if impossible</w:t>
      </w:r>
    </w:p>
    <w:p w:rsidR="00F61AC5" w:rsidRDefault="00F61AC5" w:rsidP="00F61AC5">
      <w:pPr>
        <w:rPr>
          <w:sz w:val="24"/>
          <w:szCs w:val="24"/>
        </w:rPr>
      </w:pPr>
    </w:p>
    <w:p w:rsidR="00F61AC5" w:rsidRDefault="00F61AC5" w:rsidP="00F61AC5">
      <w:pPr>
        <w:rPr>
          <w:sz w:val="24"/>
          <w:szCs w:val="24"/>
        </w:rPr>
      </w:pPr>
    </w:p>
    <w:p w:rsidR="00F61AC5" w:rsidRDefault="00F61AC5" w:rsidP="00F61AC5">
      <w:pPr>
        <w:rPr>
          <w:sz w:val="24"/>
          <w:szCs w:val="24"/>
        </w:rPr>
      </w:pPr>
      <w:r>
        <w:rPr>
          <w:sz w:val="24"/>
          <w:szCs w:val="24"/>
        </w:rPr>
        <w:t>Results</w:t>
      </w:r>
    </w:p>
    <w:p w:rsidR="009E43E6" w:rsidRDefault="00F61AC5" w:rsidP="00F61AC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86B53A" wp14:editId="6BBFBE22">
            <wp:extent cx="5600700" cy="3148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E6" w:rsidRDefault="009E43E6" w:rsidP="00F61AC5">
      <w:pPr>
        <w:rPr>
          <w:sz w:val="24"/>
          <w:szCs w:val="24"/>
        </w:rPr>
      </w:pPr>
      <w:r>
        <w:rPr>
          <w:sz w:val="24"/>
          <w:szCs w:val="24"/>
        </w:rPr>
        <w:t>As seen in R0 there is a 1 at the end, this means that it is possible for the word to be made from the letters provided.</w:t>
      </w:r>
    </w:p>
    <w:p w:rsidR="009E43E6" w:rsidRDefault="009E43E6" w:rsidP="00F61AC5">
      <w:pPr>
        <w:rPr>
          <w:sz w:val="24"/>
          <w:szCs w:val="24"/>
        </w:rPr>
      </w:pPr>
    </w:p>
    <w:p w:rsidR="009E43E6" w:rsidRDefault="009E43E6" w:rsidP="00F61AC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2FA595B" wp14:editId="35B822B7">
            <wp:extent cx="5600700" cy="3148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As seen in R0 there is a 0, this means that it is impossible for the word to be made from the letters provided.</w:t>
      </w:r>
    </w:p>
    <w:p w:rsidR="00F61AC5" w:rsidRPr="00F61AC5" w:rsidRDefault="00F61AC5" w:rsidP="00F61AC5">
      <w:pPr>
        <w:rPr>
          <w:sz w:val="24"/>
          <w:szCs w:val="24"/>
        </w:rPr>
      </w:pPr>
      <w:r w:rsidRPr="00F61AC5">
        <w:rPr>
          <w:sz w:val="24"/>
          <w:szCs w:val="24"/>
        </w:rPr>
        <w:tab/>
      </w:r>
    </w:p>
    <w:p w:rsidR="00A73814" w:rsidRDefault="00A73814" w:rsidP="00A73814">
      <w:pPr>
        <w:rPr>
          <w:sz w:val="24"/>
          <w:szCs w:val="24"/>
        </w:rPr>
      </w:pPr>
    </w:p>
    <w:p w:rsidR="00A73814" w:rsidRDefault="00A73814" w:rsidP="00A73814">
      <w:pPr>
        <w:rPr>
          <w:sz w:val="24"/>
          <w:szCs w:val="24"/>
        </w:rPr>
      </w:pPr>
    </w:p>
    <w:p w:rsidR="00A73814" w:rsidRDefault="00A73814" w:rsidP="00A73814">
      <w:pPr>
        <w:rPr>
          <w:sz w:val="24"/>
          <w:szCs w:val="24"/>
        </w:rPr>
      </w:pPr>
    </w:p>
    <w:p w:rsidR="00A73814" w:rsidRDefault="00A73814" w:rsidP="00A7381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Lottery</w:t>
      </w:r>
    </w:p>
    <w:p w:rsidR="00A73814" w:rsidRDefault="00A73814" w:rsidP="00A73814">
      <w:pPr>
        <w:rPr>
          <w:sz w:val="24"/>
          <w:szCs w:val="24"/>
        </w:rPr>
      </w:pPr>
      <w:r>
        <w:rPr>
          <w:sz w:val="24"/>
          <w:szCs w:val="24"/>
        </w:rPr>
        <w:t xml:space="preserve">In this lotto game players have to choose six numbers between 1 and 32. There is a prize for matching four, five or six numbers. It was needed to check which numbers match four numbers, five numbers or six numbers. </w:t>
      </w:r>
      <w:r w:rsidR="00C843FE">
        <w:rPr>
          <w:sz w:val="24"/>
          <w:szCs w:val="24"/>
        </w:rPr>
        <w:t xml:space="preserve">All lottery numbers are stored as simple byte-size values. I must use LDRB and STRB in order to access the next value. </w:t>
      </w:r>
    </w:p>
    <w:p w:rsidR="00C843FE" w:rsidRDefault="00C843FE" w:rsidP="00A73814">
      <w:pPr>
        <w:rPr>
          <w:sz w:val="24"/>
          <w:szCs w:val="24"/>
        </w:rPr>
      </w:pPr>
      <w:r>
        <w:rPr>
          <w:sz w:val="24"/>
          <w:szCs w:val="24"/>
        </w:rPr>
        <w:t>Adr + 1 – This moves the address to the next value</w:t>
      </w:r>
    </w:p>
    <w:p w:rsidR="00C843FE" w:rsidRDefault="00C843FE" w:rsidP="00A73814">
      <w:pPr>
        <w:rPr>
          <w:sz w:val="24"/>
          <w:szCs w:val="24"/>
        </w:rPr>
      </w:pPr>
      <w:r>
        <w:rPr>
          <w:sz w:val="24"/>
          <w:szCs w:val="24"/>
        </w:rPr>
        <w:t>Adr + 4 – This moves it to the next word</w:t>
      </w:r>
    </w:p>
    <w:p w:rsidR="00C843FE" w:rsidRPr="00A73814" w:rsidRDefault="00C843FE" w:rsidP="00A73814">
      <w:pPr>
        <w:rPr>
          <w:sz w:val="24"/>
          <w:szCs w:val="24"/>
        </w:rPr>
      </w:pPr>
      <w:r>
        <w:rPr>
          <w:sz w:val="24"/>
          <w:szCs w:val="24"/>
        </w:rPr>
        <w:t xml:space="preserve">It is assumed that there as less than 8.6 million tickets as if there were any more it would cause it to crash. </w:t>
      </w:r>
    </w:p>
    <w:p w:rsidR="007A585E" w:rsidRDefault="007A585E" w:rsidP="00FD5343">
      <w:pPr>
        <w:rPr>
          <w:sz w:val="24"/>
          <w:szCs w:val="24"/>
        </w:rPr>
      </w:pPr>
    </w:p>
    <w:p w:rsidR="009E43E6" w:rsidRDefault="009E43E6" w:rsidP="00FD5343">
      <w:pPr>
        <w:rPr>
          <w:sz w:val="24"/>
          <w:szCs w:val="24"/>
        </w:rPr>
      </w:pPr>
    </w:p>
    <w:p w:rsidR="009E43E6" w:rsidRDefault="009E43E6" w:rsidP="00FD5343">
      <w:pPr>
        <w:rPr>
          <w:sz w:val="24"/>
          <w:szCs w:val="24"/>
        </w:rPr>
      </w:pPr>
      <w:r>
        <w:rPr>
          <w:sz w:val="24"/>
          <w:szCs w:val="24"/>
        </w:rPr>
        <w:t>Pseudocode</w:t>
      </w:r>
    </w:p>
    <w:p w:rsidR="009E43E6" w:rsidRPr="009E43E6" w:rsidRDefault="009E43E6" w:rsidP="009E43E6">
      <w:pPr>
        <w:rPr>
          <w:sz w:val="24"/>
          <w:szCs w:val="24"/>
        </w:rPr>
      </w:pPr>
      <w:r w:rsidRPr="009E43E6">
        <w:rPr>
          <w:sz w:val="24"/>
          <w:szCs w:val="24"/>
        </w:rPr>
        <w:t>Number of tickets remaining</w:t>
      </w:r>
    </w:p>
    <w:p w:rsidR="009E43E6" w:rsidRPr="009E43E6" w:rsidRDefault="009E43E6" w:rsidP="009E43E6">
      <w:pPr>
        <w:rPr>
          <w:sz w:val="24"/>
          <w:szCs w:val="24"/>
        </w:rPr>
      </w:pPr>
      <w:r w:rsidRPr="009E43E6">
        <w:rPr>
          <w:sz w:val="24"/>
          <w:szCs w:val="24"/>
        </w:rPr>
        <w:tab/>
      </w:r>
    </w:p>
    <w:p w:rsidR="009E43E6" w:rsidRPr="009E43E6" w:rsidRDefault="009E43E6" w:rsidP="009E43E6">
      <w:pPr>
        <w:rPr>
          <w:sz w:val="24"/>
          <w:szCs w:val="24"/>
        </w:rPr>
      </w:pPr>
      <w:r w:rsidRPr="009E43E6">
        <w:rPr>
          <w:sz w:val="24"/>
          <w:szCs w:val="24"/>
        </w:rPr>
        <w:t>ticketCount</w:t>
      </w:r>
    </w:p>
    <w:p w:rsidR="009E43E6" w:rsidRPr="009E43E6" w:rsidRDefault="009E43E6" w:rsidP="009E43E6">
      <w:pPr>
        <w:rPr>
          <w:sz w:val="24"/>
          <w:szCs w:val="24"/>
        </w:rPr>
      </w:pPr>
      <w:r w:rsidRPr="009E43E6">
        <w:rPr>
          <w:sz w:val="24"/>
          <w:szCs w:val="24"/>
        </w:rPr>
        <w:t>setting current match count to 0</w:t>
      </w:r>
    </w:p>
    <w:p w:rsidR="009E43E6" w:rsidRPr="009E43E6" w:rsidRDefault="009E43E6" w:rsidP="009E43E6">
      <w:pPr>
        <w:rPr>
          <w:sz w:val="24"/>
          <w:szCs w:val="24"/>
        </w:rPr>
      </w:pPr>
      <w:r w:rsidRPr="009E43E6">
        <w:rPr>
          <w:sz w:val="24"/>
          <w:szCs w:val="24"/>
        </w:rPr>
        <w:tab/>
      </w:r>
    </w:p>
    <w:p w:rsidR="009E43E6" w:rsidRPr="009E43E6" w:rsidRDefault="009E43E6" w:rsidP="009E43E6">
      <w:pPr>
        <w:rPr>
          <w:sz w:val="24"/>
          <w:szCs w:val="24"/>
        </w:rPr>
      </w:pPr>
      <w:r w:rsidRPr="009E43E6">
        <w:rPr>
          <w:sz w:val="24"/>
          <w:szCs w:val="24"/>
        </w:rPr>
        <w:t>while ( ticketCount != 0 )</w:t>
      </w:r>
    </w:p>
    <w:p w:rsidR="009E43E6" w:rsidRPr="009E43E6" w:rsidRDefault="009E43E6" w:rsidP="009E43E6">
      <w:pPr>
        <w:rPr>
          <w:sz w:val="24"/>
          <w:szCs w:val="24"/>
        </w:rPr>
      </w:pPr>
      <w:r w:rsidRPr="009E43E6">
        <w:rPr>
          <w:sz w:val="24"/>
          <w:szCs w:val="24"/>
        </w:rPr>
        <w:t>{</w:t>
      </w:r>
    </w:p>
    <w:p w:rsidR="009E43E6" w:rsidRPr="009E43E6" w:rsidRDefault="009E43E6" w:rsidP="009E43E6">
      <w:pPr>
        <w:rPr>
          <w:sz w:val="24"/>
          <w:szCs w:val="24"/>
        </w:rPr>
      </w:pPr>
      <w:r w:rsidRPr="009E43E6">
        <w:rPr>
          <w:sz w:val="24"/>
          <w:szCs w:val="24"/>
        </w:rPr>
        <w:t>load in ticket number</w:t>
      </w:r>
    </w:p>
    <w:p w:rsidR="009E43E6" w:rsidRPr="009E43E6" w:rsidRDefault="009E43E6" w:rsidP="009E43E6">
      <w:pPr>
        <w:rPr>
          <w:sz w:val="24"/>
          <w:szCs w:val="24"/>
        </w:rPr>
      </w:pPr>
      <w:r w:rsidRPr="009E43E6">
        <w:rPr>
          <w:sz w:val="24"/>
          <w:szCs w:val="24"/>
        </w:rPr>
        <w:t>start adress of new draw numbers</w:t>
      </w:r>
    </w:p>
    <w:p w:rsidR="009E43E6" w:rsidRPr="009E43E6" w:rsidRDefault="009E43E6" w:rsidP="009E43E6">
      <w:pPr>
        <w:rPr>
          <w:sz w:val="24"/>
          <w:szCs w:val="24"/>
        </w:rPr>
      </w:pPr>
      <w:r w:rsidRPr="009E43E6">
        <w:rPr>
          <w:sz w:val="24"/>
          <w:szCs w:val="24"/>
        </w:rPr>
        <w:t>drawCount</w:t>
      </w:r>
    </w:p>
    <w:p w:rsidR="009E43E6" w:rsidRPr="009E43E6" w:rsidRDefault="009E43E6" w:rsidP="009E43E6">
      <w:pPr>
        <w:rPr>
          <w:sz w:val="24"/>
          <w:szCs w:val="24"/>
        </w:rPr>
      </w:pPr>
    </w:p>
    <w:p w:rsidR="009E43E6" w:rsidRPr="009E43E6" w:rsidRDefault="00D4197D" w:rsidP="009E43E6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="009E43E6" w:rsidRPr="009E43E6">
        <w:rPr>
          <w:sz w:val="24"/>
          <w:szCs w:val="24"/>
        </w:rPr>
        <w:t>hile drawCount != 0</w:t>
      </w:r>
    </w:p>
    <w:p w:rsidR="009E43E6" w:rsidRPr="009E43E6" w:rsidRDefault="00D4197D" w:rsidP="009E43E6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9E43E6" w:rsidRPr="009E43E6" w:rsidRDefault="009E43E6" w:rsidP="009E43E6">
      <w:pPr>
        <w:rPr>
          <w:sz w:val="24"/>
          <w:szCs w:val="24"/>
        </w:rPr>
      </w:pPr>
      <w:r w:rsidRPr="009E43E6">
        <w:rPr>
          <w:sz w:val="24"/>
          <w:szCs w:val="24"/>
        </w:rPr>
        <w:t xml:space="preserve"> load in draw numbers</w:t>
      </w:r>
    </w:p>
    <w:p w:rsidR="009E43E6" w:rsidRPr="009E43E6" w:rsidRDefault="009E43E6" w:rsidP="009E43E6">
      <w:pPr>
        <w:rPr>
          <w:sz w:val="24"/>
          <w:szCs w:val="24"/>
        </w:rPr>
      </w:pPr>
      <w:r w:rsidRPr="009E43E6">
        <w:rPr>
          <w:sz w:val="24"/>
          <w:szCs w:val="24"/>
        </w:rPr>
        <w:t>if ( ticket number = draw number )</w:t>
      </w:r>
    </w:p>
    <w:p w:rsidR="009E43E6" w:rsidRPr="009E43E6" w:rsidRDefault="009E43E6" w:rsidP="009E43E6">
      <w:pPr>
        <w:rPr>
          <w:sz w:val="24"/>
          <w:szCs w:val="24"/>
        </w:rPr>
      </w:pPr>
      <w:r w:rsidRPr="009E43E6">
        <w:rPr>
          <w:sz w:val="24"/>
          <w:szCs w:val="24"/>
        </w:rPr>
        <w:t>{</w:t>
      </w:r>
    </w:p>
    <w:p w:rsidR="009E43E6" w:rsidRPr="009E43E6" w:rsidRDefault="009E43E6" w:rsidP="009E43E6">
      <w:pPr>
        <w:rPr>
          <w:sz w:val="24"/>
          <w:szCs w:val="24"/>
        </w:rPr>
      </w:pPr>
      <w:r w:rsidRPr="009E43E6">
        <w:rPr>
          <w:sz w:val="24"/>
          <w:szCs w:val="24"/>
        </w:rPr>
        <w:t>matchCount ++</w:t>
      </w:r>
    </w:p>
    <w:p w:rsidR="009E43E6" w:rsidRPr="009E43E6" w:rsidRDefault="00D4197D" w:rsidP="009E43E6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9E43E6" w:rsidRPr="009E43E6">
        <w:rPr>
          <w:sz w:val="24"/>
          <w:szCs w:val="24"/>
        </w:rPr>
        <w:t>lse</w:t>
      </w:r>
    </w:p>
    <w:p w:rsidR="009E43E6" w:rsidRPr="009E43E6" w:rsidRDefault="009E43E6" w:rsidP="009E43E6">
      <w:pPr>
        <w:rPr>
          <w:sz w:val="24"/>
          <w:szCs w:val="24"/>
        </w:rPr>
      </w:pPr>
      <w:r w:rsidRPr="009E43E6">
        <w:rPr>
          <w:sz w:val="24"/>
          <w:szCs w:val="24"/>
        </w:rPr>
        <w:t>drawNumbers ++</w:t>
      </w:r>
    </w:p>
    <w:p w:rsidR="009E43E6" w:rsidRPr="009E43E6" w:rsidRDefault="009E43E6" w:rsidP="009E43E6">
      <w:pPr>
        <w:rPr>
          <w:sz w:val="24"/>
          <w:szCs w:val="24"/>
        </w:rPr>
      </w:pPr>
      <w:r w:rsidRPr="009E43E6">
        <w:rPr>
          <w:sz w:val="24"/>
          <w:szCs w:val="24"/>
        </w:rPr>
        <w:t>drawCount--</w:t>
      </w:r>
    </w:p>
    <w:p w:rsidR="009E43E6" w:rsidRPr="009E43E6" w:rsidRDefault="00D4197D" w:rsidP="009E43E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E43E6" w:rsidRPr="009E43E6" w:rsidRDefault="009E43E6" w:rsidP="009E43E6">
      <w:pPr>
        <w:rPr>
          <w:sz w:val="24"/>
          <w:szCs w:val="24"/>
        </w:rPr>
      </w:pPr>
      <w:r w:rsidRPr="009E43E6">
        <w:rPr>
          <w:sz w:val="24"/>
          <w:szCs w:val="24"/>
        </w:rPr>
        <w:tab/>
      </w:r>
    </w:p>
    <w:p w:rsidR="009E43E6" w:rsidRPr="009E43E6" w:rsidRDefault="009E43E6" w:rsidP="009E43E6">
      <w:pPr>
        <w:rPr>
          <w:sz w:val="24"/>
          <w:szCs w:val="24"/>
        </w:rPr>
      </w:pPr>
      <w:r w:rsidRPr="009E43E6">
        <w:rPr>
          <w:sz w:val="24"/>
          <w:szCs w:val="24"/>
        </w:rPr>
        <w:t>TICKETS++</w:t>
      </w:r>
    </w:p>
    <w:p w:rsidR="009E43E6" w:rsidRPr="009E43E6" w:rsidRDefault="009E43E6" w:rsidP="009E43E6">
      <w:pPr>
        <w:rPr>
          <w:sz w:val="24"/>
          <w:szCs w:val="24"/>
        </w:rPr>
      </w:pPr>
      <w:r w:rsidRPr="009E43E6">
        <w:rPr>
          <w:sz w:val="24"/>
          <w:szCs w:val="24"/>
        </w:rPr>
        <w:t>ticketCount--</w:t>
      </w:r>
    </w:p>
    <w:p w:rsidR="009E43E6" w:rsidRPr="009E43E6" w:rsidRDefault="009E43E6" w:rsidP="009E43E6">
      <w:pPr>
        <w:rPr>
          <w:sz w:val="24"/>
          <w:szCs w:val="24"/>
        </w:rPr>
      </w:pPr>
    </w:p>
    <w:p w:rsidR="009E43E6" w:rsidRPr="009E43E6" w:rsidRDefault="009E43E6" w:rsidP="009E43E6">
      <w:pPr>
        <w:rPr>
          <w:sz w:val="24"/>
          <w:szCs w:val="24"/>
        </w:rPr>
      </w:pPr>
      <w:r w:rsidRPr="009E43E6">
        <w:rPr>
          <w:sz w:val="24"/>
          <w:szCs w:val="24"/>
        </w:rPr>
        <w:t>}</w:t>
      </w:r>
    </w:p>
    <w:p w:rsidR="009E43E6" w:rsidRPr="009E43E6" w:rsidRDefault="009E43E6" w:rsidP="009E43E6">
      <w:pPr>
        <w:rPr>
          <w:sz w:val="24"/>
          <w:szCs w:val="24"/>
        </w:rPr>
      </w:pPr>
      <w:r w:rsidRPr="009E43E6">
        <w:rPr>
          <w:sz w:val="24"/>
          <w:szCs w:val="24"/>
        </w:rPr>
        <w:t>NumberOfTickets--</w:t>
      </w:r>
    </w:p>
    <w:p w:rsidR="009E43E6" w:rsidRPr="009E43E6" w:rsidRDefault="009E43E6" w:rsidP="009E43E6">
      <w:pPr>
        <w:rPr>
          <w:sz w:val="24"/>
          <w:szCs w:val="24"/>
        </w:rPr>
      </w:pPr>
      <w:r w:rsidRPr="009E43E6">
        <w:rPr>
          <w:sz w:val="24"/>
          <w:szCs w:val="24"/>
        </w:rPr>
        <w:t>if ( matchCount &gt;= 4)</w:t>
      </w:r>
    </w:p>
    <w:p w:rsidR="009E43E6" w:rsidRPr="009E43E6" w:rsidRDefault="009E43E6" w:rsidP="009E43E6">
      <w:pPr>
        <w:rPr>
          <w:sz w:val="24"/>
          <w:szCs w:val="24"/>
        </w:rPr>
      </w:pPr>
      <w:r w:rsidRPr="009E43E6">
        <w:rPr>
          <w:sz w:val="24"/>
          <w:szCs w:val="24"/>
        </w:rPr>
        <w:t>{</w:t>
      </w:r>
    </w:p>
    <w:p w:rsidR="009E43E6" w:rsidRPr="009E43E6" w:rsidRDefault="009E43E6" w:rsidP="009E43E6">
      <w:pPr>
        <w:rPr>
          <w:sz w:val="24"/>
          <w:szCs w:val="24"/>
        </w:rPr>
      </w:pPr>
      <w:r w:rsidRPr="009E43E6">
        <w:rPr>
          <w:sz w:val="24"/>
          <w:szCs w:val="24"/>
        </w:rPr>
        <w:t>if ( matchCount = 6 )</w:t>
      </w:r>
    </w:p>
    <w:p w:rsidR="00D4197D" w:rsidRDefault="00D4197D" w:rsidP="009E43E6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9E43E6" w:rsidRPr="009E43E6" w:rsidRDefault="009E43E6" w:rsidP="009E43E6">
      <w:pPr>
        <w:rPr>
          <w:sz w:val="24"/>
          <w:szCs w:val="24"/>
        </w:rPr>
      </w:pPr>
      <w:r w:rsidRPr="009E43E6">
        <w:rPr>
          <w:sz w:val="24"/>
          <w:szCs w:val="24"/>
        </w:rPr>
        <w:t>load in previous number of MATCH6  tickets</w:t>
      </w:r>
    </w:p>
    <w:p w:rsidR="009E43E6" w:rsidRPr="009E43E6" w:rsidRDefault="009E43E6" w:rsidP="009E43E6">
      <w:pPr>
        <w:rPr>
          <w:sz w:val="24"/>
          <w:szCs w:val="24"/>
        </w:rPr>
      </w:pPr>
      <w:r w:rsidRPr="009E43E6">
        <w:rPr>
          <w:sz w:val="24"/>
          <w:szCs w:val="24"/>
        </w:rPr>
        <w:t>MATCH6++</w:t>
      </w:r>
    </w:p>
    <w:p w:rsidR="009E43E6" w:rsidRPr="009E43E6" w:rsidRDefault="00D4197D" w:rsidP="009E43E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E43E6" w:rsidRPr="009E43E6" w:rsidRDefault="009E43E6" w:rsidP="009E43E6">
      <w:pPr>
        <w:rPr>
          <w:sz w:val="24"/>
          <w:szCs w:val="24"/>
        </w:rPr>
      </w:pPr>
    </w:p>
    <w:p w:rsidR="009E43E6" w:rsidRPr="009E43E6" w:rsidRDefault="009E43E6" w:rsidP="009E43E6">
      <w:pPr>
        <w:rPr>
          <w:sz w:val="24"/>
          <w:szCs w:val="24"/>
        </w:rPr>
      </w:pPr>
      <w:r w:rsidRPr="009E43E6">
        <w:rPr>
          <w:sz w:val="24"/>
          <w:szCs w:val="24"/>
        </w:rPr>
        <w:t>if ( matchCount = 5 )</w:t>
      </w:r>
    </w:p>
    <w:p w:rsidR="009E43E6" w:rsidRPr="009E43E6" w:rsidRDefault="00D4197D" w:rsidP="009E43E6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9E43E6" w:rsidRPr="009E43E6" w:rsidRDefault="009E43E6" w:rsidP="009E43E6">
      <w:pPr>
        <w:rPr>
          <w:sz w:val="24"/>
          <w:szCs w:val="24"/>
        </w:rPr>
      </w:pPr>
      <w:r w:rsidRPr="009E43E6">
        <w:rPr>
          <w:sz w:val="24"/>
          <w:szCs w:val="24"/>
        </w:rPr>
        <w:t>load in previous number of MATCH5 tickets</w:t>
      </w:r>
    </w:p>
    <w:p w:rsidR="009E43E6" w:rsidRPr="009E43E6" w:rsidRDefault="009E43E6" w:rsidP="009E43E6">
      <w:pPr>
        <w:rPr>
          <w:sz w:val="24"/>
          <w:szCs w:val="24"/>
        </w:rPr>
      </w:pPr>
      <w:r w:rsidRPr="009E43E6">
        <w:rPr>
          <w:sz w:val="24"/>
          <w:szCs w:val="24"/>
        </w:rPr>
        <w:t>MATCH5++</w:t>
      </w:r>
    </w:p>
    <w:p w:rsidR="009E43E6" w:rsidRPr="009E43E6" w:rsidRDefault="009E43E6" w:rsidP="009E43E6">
      <w:pPr>
        <w:rPr>
          <w:sz w:val="24"/>
          <w:szCs w:val="24"/>
        </w:rPr>
      </w:pPr>
      <w:r w:rsidRPr="009E43E6">
        <w:rPr>
          <w:sz w:val="24"/>
          <w:szCs w:val="24"/>
        </w:rPr>
        <w:t>}</w:t>
      </w:r>
    </w:p>
    <w:p w:rsidR="009E43E6" w:rsidRPr="009E43E6" w:rsidRDefault="009E43E6" w:rsidP="009E43E6">
      <w:pPr>
        <w:rPr>
          <w:sz w:val="24"/>
          <w:szCs w:val="24"/>
        </w:rPr>
      </w:pPr>
      <w:r w:rsidRPr="009E43E6">
        <w:rPr>
          <w:sz w:val="24"/>
          <w:szCs w:val="24"/>
        </w:rPr>
        <w:t>if (matchCount = 4 )</w:t>
      </w:r>
    </w:p>
    <w:p w:rsidR="009E43E6" w:rsidRPr="009E43E6" w:rsidRDefault="009E43E6" w:rsidP="009E43E6">
      <w:pPr>
        <w:rPr>
          <w:sz w:val="24"/>
          <w:szCs w:val="24"/>
        </w:rPr>
      </w:pPr>
      <w:r w:rsidRPr="009E43E6">
        <w:rPr>
          <w:sz w:val="24"/>
          <w:szCs w:val="24"/>
        </w:rPr>
        <w:t>load in previous number of MATCH4 tickets</w:t>
      </w:r>
    </w:p>
    <w:p w:rsidR="009E43E6" w:rsidRPr="009E43E6" w:rsidRDefault="009E43E6" w:rsidP="009E43E6">
      <w:pPr>
        <w:rPr>
          <w:sz w:val="24"/>
          <w:szCs w:val="24"/>
        </w:rPr>
      </w:pPr>
      <w:r w:rsidRPr="009E43E6">
        <w:rPr>
          <w:sz w:val="24"/>
          <w:szCs w:val="24"/>
        </w:rPr>
        <w:t>MATCH4++</w:t>
      </w:r>
    </w:p>
    <w:p w:rsidR="009E43E6" w:rsidRPr="009E43E6" w:rsidRDefault="009E43E6" w:rsidP="009E43E6">
      <w:pPr>
        <w:rPr>
          <w:sz w:val="24"/>
          <w:szCs w:val="24"/>
        </w:rPr>
      </w:pPr>
      <w:r w:rsidRPr="009E43E6">
        <w:rPr>
          <w:sz w:val="24"/>
          <w:szCs w:val="24"/>
        </w:rPr>
        <w:t>}</w:t>
      </w:r>
    </w:p>
    <w:p w:rsidR="009E43E6" w:rsidRPr="009E43E6" w:rsidRDefault="009E43E6" w:rsidP="009E43E6">
      <w:pPr>
        <w:rPr>
          <w:sz w:val="24"/>
          <w:szCs w:val="24"/>
        </w:rPr>
      </w:pPr>
      <w:r w:rsidRPr="009E43E6">
        <w:rPr>
          <w:sz w:val="24"/>
          <w:szCs w:val="24"/>
        </w:rPr>
        <w:tab/>
      </w:r>
    </w:p>
    <w:p w:rsidR="009E43E6" w:rsidRPr="009E43E6" w:rsidRDefault="009E43E6" w:rsidP="009E43E6">
      <w:pPr>
        <w:rPr>
          <w:sz w:val="24"/>
          <w:szCs w:val="24"/>
        </w:rPr>
      </w:pPr>
      <w:r w:rsidRPr="009E43E6">
        <w:rPr>
          <w:sz w:val="24"/>
          <w:szCs w:val="24"/>
        </w:rPr>
        <w:t>}</w:t>
      </w:r>
    </w:p>
    <w:p w:rsidR="009E43E6" w:rsidRPr="009E43E6" w:rsidRDefault="009E43E6" w:rsidP="009E43E6">
      <w:pPr>
        <w:rPr>
          <w:sz w:val="24"/>
          <w:szCs w:val="24"/>
        </w:rPr>
      </w:pPr>
      <w:r w:rsidRPr="009E43E6">
        <w:rPr>
          <w:sz w:val="24"/>
          <w:szCs w:val="24"/>
        </w:rPr>
        <w:t>if ( number of tickets remaining &gt; 0 )</w:t>
      </w:r>
    </w:p>
    <w:p w:rsidR="009E43E6" w:rsidRDefault="00D4197D" w:rsidP="009E43E6">
      <w:pPr>
        <w:rPr>
          <w:sz w:val="24"/>
          <w:szCs w:val="24"/>
        </w:rPr>
      </w:pPr>
      <w:r w:rsidRPr="009E43E6">
        <w:rPr>
          <w:sz w:val="24"/>
          <w:szCs w:val="24"/>
        </w:rPr>
        <w:t>Go</w:t>
      </w:r>
      <w:r w:rsidR="009E43E6" w:rsidRPr="009E43E6">
        <w:rPr>
          <w:sz w:val="24"/>
          <w:szCs w:val="24"/>
        </w:rPr>
        <w:t xml:space="preserve"> to ticket and go through whole loop again</w:t>
      </w:r>
    </w:p>
    <w:p w:rsidR="00D4197D" w:rsidRDefault="00D4197D" w:rsidP="009E43E6">
      <w:pPr>
        <w:rPr>
          <w:sz w:val="24"/>
          <w:szCs w:val="24"/>
        </w:rPr>
      </w:pPr>
    </w:p>
    <w:p w:rsidR="00D4197D" w:rsidRPr="009E43E6" w:rsidRDefault="00D4197D" w:rsidP="009E43E6">
      <w:pPr>
        <w:rPr>
          <w:sz w:val="24"/>
          <w:szCs w:val="24"/>
        </w:rPr>
      </w:pPr>
      <w:r>
        <w:rPr>
          <w:sz w:val="24"/>
          <w:szCs w:val="24"/>
        </w:rPr>
        <w:t>Results</w:t>
      </w:r>
    </w:p>
    <w:p w:rsidR="007000AE" w:rsidRDefault="007000AE">
      <w:pPr>
        <w:spacing w:line="200" w:lineRule="exact"/>
      </w:pPr>
    </w:p>
    <w:p w:rsidR="007000AE" w:rsidRDefault="00D4197D" w:rsidP="002E0FA5">
      <w:pPr>
        <w:spacing w:before="36"/>
      </w:pPr>
      <w:r>
        <w:rPr>
          <w:noProof/>
        </w:rPr>
        <w:drawing>
          <wp:inline distT="0" distB="0" distL="0" distR="0" wp14:anchorId="7CFCC8A8" wp14:editId="08AAC19B">
            <wp:extent cx="5600700" cy="31489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97D" w:rsidRDefault="00D4197D" w:rsidP="002E0FA5">
      <w:pPr>
        <w:spacing w:before="36"/>
      </w:pPr>
    </w:p>
    <w:p w:rsidR="00D4197D" w:rsidRDefault="00D4197D" w:rsidP="002E0FA5">
      <w:pPr>
        <w:spacing w:before="36"/>
      </w:pPr>
      <w:r>
        <w:t>Unfortunely my program wouldn’t run due to an error. I was only able to get it to work once I took out the ‘MATCH4’ part</w:t>
      </w:r>
    </w:p>
    <w:p w:rsidR="00D4197D" w:rsidRDefault="00D4197D" w:rsidP="002E0FA5">
      <w:pPr>
        <w:spacing w:before="36"/>
      </w:pPr>
    </w:p>
    <w:p w:rsidR="00BA0FC7" w:rsidRDefault="00BA0FC7" w:rsidP="002E0FA5">
      <w:pPr>
        <w:spacing w:before="36"/>
      </w:pPr>
      <w:r>
        <w:rPr>
          <w:noProof/>
        </w:rPr>
        <w:drawing>
          <wp:inline distT="0" distB="0" distL="0" distR="0" wp14:anchorId="473DFD0D" wp14:editId="08D3F8E8">
            <wp:extent cx="5600700" cy="31489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FC7" w:rsidRDefault="00BA0FC7" w:rsidP="002E0FA5">
      <w:pPr>
        <w:spacing w:before="36"/>
      </w:pPr>
    </w:p>
    <w:p w:rsidR="00BA0FC7" w:rsidRDefault="00BA0FC7" w:rsidP="002E0FA5">
      <w:pPr>
        <w:spacing w:before="36"/>
      </w:pPr>
      <w:r>
        <w:t>I then removed out the part that was stopping it from running and I ran the program but it didn’t run correctly and the answers were wrong.</w:t>
      </w:r>
      <w:bookmarkStart w:id="0" w:name="_GoBack"/>
      <w:bookmarkEnd w:id="0"/>
    </w:p>
    <w:sectPr w:rsidR="00BA0FC7">
      <w:headerReference w:type="default" r:id="rId14"/>
      <w:footerReference w:type="default" r:id="rId15"/>
      <w:pgSz w:w="12240" w:h="15840"/>
      <w:pgMar w:top="1380" w:right="1720" w:bottom="280" w:left="1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3E6" w:rsidRDefault="009E43E6">
      <w:r>
        <w:separator/>
      </w:r>
    </w:p>
  </w:endnote>
  <w:endnote w:type="continuationSeparator" w:id="0">
    <w:p w:rsidR="009E43E6" w:rsidRDefault="009E43E6">
      <w:r>
        <w:continuationSeparator/>
      </w:r>
    </w:p>
  </w:endnote>
  <w:endnote w:type="continuationNotice" w:id="1">
    <w:p w:rsidR="009E43E6" w:rsidRDefault="009E43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3E6" w:rsidRDefault="009E43E6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3E6" w:rsidRDefault="009E43E6">
      <w:r>
        <w:separator/>
      </w:r>
    </w:p>
  </w:footnote>
  <w:footnote w:type="continuationSeparator" w:id="0">
    <w:p w:rsidR="009E43E6" w:rsidRDefault="009E43E6">
      <w:r>
        <w:continuationSeparator/>
      </w:r>
    </w:p>
  </w:footnote>
  <w:footnote w:type="continuationNotice" w:id="1">
    <w:p w:rsidR="009E43E6" w:rsidRDefault="009E43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3E6" w:rsidRDefault="009E43E6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52C4"/>
    <w:multiLevelType w:val="hybridMultilevel"/>
    <w:tmpl w:val="EDFA5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000C4"/>
    <w:multiLevelType w:val="hybridMultilevel"/>
    <w:tmpl w:val="9230A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E1A1A"/>
    <w:multiLevelType w:val="multilevel"/>
    <w:tmpl w:val="FEE061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96A799A"/>
    <w:multiLevelType w:val="hybridMultilevel"/>
    <w:tmpl w:val="A97EF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27235"/>
    <w:multiLevelType w:val="hybridMultilevel"/>
    <w:tmpl w:val="709ECB50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6DB74A69"/>
    <w:multiLevelType w:val="hybridMultilevel"/>
    <w:tmpl w:val="DF401848"/>
    <w:lvl w:ilvl="0" w:tplc="87568E0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001940"/>
    <w:multiLevelType w:val="hybridMultilevel"/>
    <w:tmpl w:val="EDFA5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0AE"/>
    <w:rsid w:val="0016086A"/>
    <w:rsid w:val="001D6BA2"/>
    <w:rsid w:val="002E0FA5"/>
    <w:rsid w:val="006779B9"/>
    <w:rsid w:val="007000AE"/>
    <w:rsid w:val="007A3026"/>
    <w:rsid w:val="007A585E"/>
    <w:rsid w:val="009E43E6"/>
    <w:rsid w:val="00A613E3"/>
    <w:rsid w:val="00A73814"/>
    <w:rsid w:val="00A863F3"/>
    <w:rsid w:val="00BA0FC7"/>
    <w:rsid w:val="00BF3CAD"/>
    <w:rsid w:val="00C843FE"/>
    <w:rsid w:val="00D4197D"/>
    <w:rsid w:val="00E47FA0"/>
    <w:rsid w:val="00F375C3"/>
    <w:rsid w:val="00F61AC5"/>
    <w:rsid w:val="00FD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7544CE0"/>
  <w15:docId w15:val="{1AD79756-32B3-492A-8F6F-F9D9455E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E0F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0FA5"/>
  </w:style>
  <w:style w:type="paragraph" w:styleId="Footer">
    <w:name w:val="footer"/>
    <w:basedOn w:val="Normal"/>
    <w:link w:val="FooterChar"/>
    <w:uiPriority w:val="99"/>
    <w:unhideWhenUsed/>
    <w:rsid w:val="002E0F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0FA5"/>
  </w:style>
  <w:style w:type="paragraph" w:styleId="ListParagraph">
    <w:name w:val="List Paragraph"/>
    <w:basedOn w:val="Normal"/>
    <w:uiPriority w:val="34"/>
    <w:qFormat/>
    <w:rsid w:val="001D6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D81C9F1E</Template>
  <TotalTime>152</TotalTime>
  <Pages>8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Dillon Ryan</dc:creator>
  <cp:lastModifiedBy>Patrick Dillon Ryan</cp:lastModifiedBy>
  <cp:revision>11</cp:revision>
  <dcterms:created xsi:type="dcterms:W3CDTF">2017-12-20T15:03:00Z</dcterms:created>
  <dcterms:modified xsi:type="dcterms:W3CDTF">2017-12-22T22:30:00Z</dcterms:modified>
</cp:coreProperties>
</file>